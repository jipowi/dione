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5D" w:rsidRPr="00D574FB" w:rsidRDefault="004C5E5D">
      <w:pPr>
        <w:jc w:val="center"/>
        <w:rPr>
          <w:rFonts w:ascii="Arial" w:hAnsi="Arial" w:cs="Arial"/>
          <w:b/>
          <w:sz w:val="20"/>
          <w:szCs w:val="20"/>
        </w:rPr>
      </w:pPr>
    </w:p>
    <w:p w:rsidR="004C5E5D" w:rsidRPr="00D574FB" w:rsidRDefault="00017E84" w:rsidP="00C03E54">
      <w:pPr>
        <w:pStyle w:val="Prrafodelista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  <w:b/>
          <w:sz w:val="20"/>
          <w:szCs w:val="20"/>
        </w:rPr>
      </w:pPr>
      <w:r w:rsidRPr="00D574FB">
        <w:rPr>
          <w:rFonts w:ascii="Arial" w:hAnsi="Arial" w:cs="Arial"/>
          <w:b/>
          <w:sz w:val="20"/>
          <w:szCs w:val="20"/>
        </w:rPr>
        <w:t>DATOS INFORMATIVOS</w:t>
      </w:r>
    </w:p>
    <w:p w:rsidR="00097B00" w:rsidRPr="00D574FB" w:rsidRDefault="00097B00" w:rsidP="00097B00">
      <w:pPr>
        <w:pStyle w:val="Prrafodelista"/>
        <w:spacing w:before="120" w:after="120"/>
        <w:ind w:left="714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97"/>
        <w:tblW w:w="8931" w:type="dxa"/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4112"/>
        <w:gridCol w:w="4819"/>
      </w:tblGrid>
      <w:tr w:rsidR="008708A6" w:rsidRPr="00D574FB" w:rsidTr="0000603E">
        <w:tc>
          <w:tcPr>
            <w:tcW w:w="4112" w:type="dxa"/>
            <w:shd w:val="clear" w:color="auto" w:fill="FFFFFF" w:themeFill="background1"/>
            <w:vAlign w:val="center"/>
          </w:tcPr>
          <w:p w:rsidR="008708A6" w:rsidRPr="002572A8" w:rsidRDefault="008708A6" w:rsidP="002572A8">
            <w:pPr>
              <w:spacing w:before="60" w:after="60"/>
              <w:ind w:righ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72A8">
              <w:rPr>
                <w:rFonts w:ascii="Arial" w:hAnsi="Arial" w:cs="Arial"/>
                <w:sz w:val="20"/>
                <w:szCs w:val="20"/>
              </w:rPr>
              <w:t>FACULTAD: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8708A6" w:rsidRPr="00D574FB" w:rsidRDefault="0046354A" w:rsidP="0000603E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FIGEMPA (Ingeniería en Geología, Minas, Petróleos y Ambiental)</w:t>
            </w:r>
          </w:p>
        </w:tc>
      </w:tr>
      <w:tr w:rsidR="008708A6" w:rsidRPr="00D574FB" w:rsidTr="0000603E">
        <w:tc>
          <w:tcPr>
            <w:tcW w:w="4112" w:type="dxa"/>
            <w:shd w:val="clear" w:color="auto" w:fill="FFFFFF" w:themeFill="background1"/>
            <w:vAlign w:val="center"/>
          </w:tcPr>
          <w:p w:rsidR="008708A6" w:rsidRPr="00D574FB" w:rsidRDefault="008708A6" w:rsidP="00815B8D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8708A6" w:rsidRPr="00D574FB" w:rsidRDefault="0046354A" w:rsidP="0000603E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Minas y Petróleos</w:t>
            </w:r>
          </w:p>
        </w:tc>
      </w:tr>
      <w:tr w:rsidR="008708A6" w:rsidRPr="00D574FB" w:rsidTr="0000603E">
        <w:tc>
          <w:tcPr>
            <w:tcW w:w="4112" w:type="dxa"/>
            <w:shd w:val="clear" w:color="auto" w:fill="FFFFFF" w:themeFill="background1"/>
            <w:vAlign w:val="center"/>
          </w:tcPr>
          <w:p w:rsidR="008708A6" w:rsidRPr="00D574FB" w:rsidRDefault="008708A6" w:rsidP="00815B8D">
            <w:pPr>
              <w:pStyle w:val="Prrafodelista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ASIGNATURA: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8708A6" w:rsidRPr="00D574FB" w:rsidRDefault="0046354A" w:rsidP="0000603E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Matemática II</w:t>
            </w:r>
          </w:p>
        </w:tc>
      </w:tr>
      <w:tr w:rsidR="002572A8" w:rsidRPr="00D574FB" w:rsidTr="0000603E">
        <w:trPr>
          <w:trHeight w:val="280"/>
        </w:trPr>
        <w:tc>
          <w:tcPr>
            <w:tcW w:w="4112" w:type="dxa"/>
            <w:shd w:val="clear" w:color="auto" w:fill="FFFFFF" w:themeFill="background1"/>
            <w:vAlign w:val="center"/>
          </w:tcPr>
          <w:p w:rsidR="002572A8" w:rsidRPr="002572A8" w:rsidRDefault="002572A8" w:rsidP="002572A8">
            <w:pPr>
              <w:tabs>
                <w:tab w:val="left" w:pos="567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572A8">
              <w:rPr>
                <w:rFonts w:ascii="Arial" w:hAnsi="Arial" w:cs="Arial"/>
                <w:sz w:val="20"/>
                <w:szCs w:val="20"/>
              </w:rPr>
              <w:t xml:space="preserve">  DOCENTES: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2572A8" w:rsidRPr="00D574FB" w:rsidRDefault="002572A8" w:rsidP="0000603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Jorge Daniel Ortiz Herrera</w:t>
            </w:r>
          </w:p>
        </w:tc>
      </w:tr>
      <w:tr w:rsidR="002572A8" w:rsidRPr="00D574FB" w:rsidTr="0000603E">
        <w:tc>
          <w:tcPr>
            <w:tcW w:w="4112" w:type="dxa"/>
            <w:shd w:val="clear" w:color="auto" w:fill="FFFFFF" w:themeFill="background1"/>
            <w:vAlign w:val="center"/>
          </w:tcPr>
          <w:p w:rsidR="002572A8" w:rsidRPr="002572A8" w:rsidRDefault="002572A8" w:rsidP="002572A8">
            <w:pPr>
              <w:tabs>
                <w:tab w:val="left" w:pos="567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572A8">
              <w:rPr>
                <w:rFonts w:ascii="Arial" w:hAnsi="Arial" w:cs="Arial"/>
                <w:sz w:val="20"/>
                <w:szCs w:val="20"/>
              </w:rPr>
              <w:t xml:space="preserve">  SEMESTRE: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2572A8" w:rsidRPr="00D574FB" w:rsidRDefault="002572A8" w:rsidP="0000603E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Segundo</w:t>
            </w:r>
          </w:p>
        </w:tc>
      </w:tr>
      <w:tr w:rsidR="002572A8" w:rsidRPr="00D574FB" w:rsidTr="0000603E">
        <w:tc>
          <w:tcPr>
            <w:tcW w:w="4112" w:type="dxa"/>
            <w:shd w:val="clear" w:color="auto" w:fill="FFFFFF" w:themeFill="background1"/>
            <w:vAlign w:val="center"/>
          </w:tcPr>
          <w:p w:rsidR="002572A8" w:rsidRPr="002572A8" w:rsidRDefault="002572A8" w:rsidP="002572A8">
            <w:pPr>
              <w:tabs>
                <w:tab w:val="left" w:pos="567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572A8">
              <w:rPr>
                <w:rFonts w:ascii="Arial" w:hAnsi="Arial" w:cs="Arial"/>
                <w:sz w:val="20"/>
                <w:szCs w:val="20"/>
              </w:rPr>
              <w:t xml:space="preserve">   PRE-REQUISITOS: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2572A8" w:rsidRPr="00D574FB" w:rsidRDefault="002572A8" w:rsidP="0000603E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Matemática I</w:t>
            </w:r>
          </w:p>
        </w:tc>
      </w:tr>
      <w:tr w:rsidR="002572A8" w:rsidRPr="00D574FB" w:rsidTr="0000603E">
        <w:tc>
          <w:tcPr>
            <w:tcW w:w="4112" w:type="dxa"/>
            <w:shd w:val="clear" w:color="auto" w:fill="FFFFFF" w:themeFill="background1"/>
            <w:vAlign w:val="center"/>
          </w:tcPr>
          <w:p w:rsidR="002572A8" w:rsidRPr="00D574FB" w:rsidRDefault="002572A8" w:rsidP="00815B8D">
            <w:pPr>
              <w:spacing w:before="60" w:after="60"/>
              <w:ind w:left="426" w:hanging="426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 xml:space="preserve">   CO-REQUISITOS: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2572A8" w:rsidRPr="00D574FB" w:rsidRDefault="002572A8" w:rsidP="0000603E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</w:tc>
      </w:tr>
      <w:tr w:rsidR="002572A8" w:rsidRPr="00D574FB" w:rsidTr="0000603E">
        <w:trPr>
          <w:trHeight w:val="433"/>
        </w:trPr>
        <w:tc>
          <w:tcPr>
            <w:tcW w:w="4112" w:type="dxa"/>
            <w:shd w:val="clear" w:color="auto" w:fill="FFFFFF" w:themeFill="background1"/>
            <w:vAlign w:val="center"/>
          </w:tcPr>
          <w:p w:rsidR="002572A8" w:rsidRPr="00D574FB" w:rsidRDefault="002572A8" w:rsidP="00815B8D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PERÍODO ACADÉMICO: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2572A8" w:rsidRPr="00D574FB" w:rsidRDefault="002572A8" w:rsidP="0000603E">
            <w:pPr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Abril – Septiembre de 2014</w:t>
            </w:r>
          </w:p>
        </w:tc>
      </w:tr>
      <w:tr w:rsidR="002572A8" w:rsidRPr="00D574FB" w:rsidTr="002572A8">
        <w:tc>
          <w:tcPr>
            <w:tcW w:w="411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572A8" w:rsidRPr="002572A8" w:rsidRDefault="002572A8" w:rsidP="002572A8">
            <w:pPr>
              <w:spacing w:before="60" w:after="6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NÚMERO DE HORAS     </w:t>
            </w:r>
            <w:r w:rsidRPr="002572A8">
              <w:rPr>
                <w:rFonts w:ascii="Arial" w:hAnsi="Arial" w:cs="Arial"/>
                <w:sz w:val="20"/>
                <w:szCs w:val="20"/>
              </w:rPr>
              <w:t xml:space="preserve">             PRESENCIALES:</w:t>
            </w:r>
          </w:p>
        </w:tc>
        <w:tc>
          <w:tcPr>
            <w:tcW w:w="481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572A8" w:rsidRPr="00D574FB" w:rsidRDefault="002572A8" w:rsidP="0000603E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color w:val="1F497D" w:themeColor="text2"/>
                <w:sz w:val="20"/>
                <w:szCs w:val="20"/>
              </w:rPr>
              <w:t>180 horas</w:t>
            </w:r>
          </w:p>
        </w:tc>
      </w:tr>
      <w:tr w:rsidR="002572A8" w:rsidRPr="00D574FB" w:rsidTr="002572A8">
        <w:tc>
          <w:tcPr>
            <w:tcW w:w="41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572A8" w:rsidRPr="002572A8" w:rsidRDefault="002572A8" w:rsidP="002572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572A8">
              <w:rPr>
                <w:rFonts w:ascii="Arial" w:hAnsi="Arial" w:cs="Arial"/>
                <w:sz w:val="20"/>
                <w:szCs w:val="20"/>
              </w:rPr>
              <w:t xml:space="preserve">  NÚMERO DE HORAS DE    </w:t>
            </w:r>
          </w:p>
          <w:p w:rsidR="002572A8" w:rsidRPr="002572A8" w:rsidRDefault="002572A8" w:rsidP="002572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572A8">
              <w:rPr>
                <w:rFonts w:ascii="Arial" w:hAnsi="Arial" w:cs="Arial"/>
                <w:sz w:val="20"/>
                <w:szCs w:val="20"/>
              </w:rPr>
              <w:t xml:space="preserve">          TUTORÍAS: 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572A8" w:rsidRPr="00D574FB" w:rsidRDefault="002572A8" w:rsidP="0000603E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color w:val="1F497D" w:themeColor="text2"/>
                <w:sz w:val="20"/>
                <w:szCs w:val="20"/>
              </w:rPr>
              <w:t>60 horas directas, 120 horas indirectas (on-line</w:t>
            </w:r>
            <w:r>
              <w:rPr>
                <w:rFonts w:ascii="Arial" w:hAnsi="Arial" w:cs="Arial"/>
                <w:color w:val="1F497D" w:themeColor="text2"/>
                <w:sz w:val="20"/>
                <w:szCs w:val="20"/>
              </w:rPr>
              <w:t xml:space="preserve"> entre otros medios</w:t>
            </w:r>
            <w:r w:rsidRPr="00D574FB">
              <w:rPr>
                <w:rFonts w:ascii="Arial" w:hAnsi="Arial" w:cs="Arial"/>
                <w:color w:val="1F497D" w:themeColor="text2"/>
                <w:sz w:val="20"/>
                <w:szCs w:val="20"/>
              </w:rPr>
              <w:t>)</w:t>
            </w:r>
          </w:p>
        </w:tc>
      </w:tr>
      <w:tr w:rsidR="002572A8" w:rsidRPr="00D574FB" w:rsidTr="002572A8">
        <w:trPr>
          <w:trHeight w:val="336"/>
        </w:trPr>
        <w:tc>
          <w:tcPr>
            <w:tcW w:w="4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572A8" w:rsidRPr="002572A8" w:rsidRDefault="002572A8" w:rsidP="002572A8">
            <w:pPr>
              <w:tabs>
                <w:tab w:val="left" w:pos="567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572A8" w:rsidRPr="00D574FB" w:rsidRDefault="002572A8" w:rsidP="0000603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2A8" w:rsidRPr="00D574FB" w:rsidTr="002572A8"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572A8" w:rsidRPr="00D574FB" w:rsidRDefault="002572A8" w:rsidP="004009CF">
            <w:pPr>
              <w:spacing w:before="60" w:after="60"/>
              <w:ind w:left="567" w:hanging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572A8" w:rsidRPr="00D574FB" w:rsidRDefault="002572A8" w:rsidP="0000603E">
            <w:pPr>
              <w:pStyle w:val="Contenidodelatabla"/>
              <w:spacing w:line="276" w:lineRule="auto"/>
              <w:rPr>
                <w:rFonts w:ascii="Arial" w:hAnsi="Arial" w:cs="Arial"/>
                <w:color w:val="1F497D" w:themeColor="text2"/>
                <w:sz w:val="20"/>
                <w:szCs w:val="20"/>
              </w:rPr>
            </w:pPr>
          </w:p>
        </w:tc>
      </w:tr>
      <w:tr w:rsidR="002572A8" w:rsidRPr="00D574FB" w:rsidTr="002572A8"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572A8" w:rsidRPr="00D574FB" w:rsidRDefault="002572A8" w:rsidP="0081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572A8" w:rsidRPr="00D574FB" w:rsidRDefault="002572A8" w:rsidP="0000603E">
            <w:pPr>
              <w:pStyle w:val="Contenidodelatabla"/>
              <w:spacing w:before="120" w:line="276" w:lineRule="auto"/>
              <w:rPr>
                <w:rFonts w:ascii="Arial" w:hAnsi="Arial" w:cs="Arial"/>
                <w:color w:val="1F497D" w:themeColor="text2"/>
                <w:sz w:val="20"/>
                <w:szCs w:val="20"/>
              </w:rPr>
            </w:pPr>
          </w:p>
        </w:tc>
      </w:tr>
    </w:tbl>
    <w:p w:rsidR="00EC4267" w:rsidRPr="00D574FB" w:rsidRDefault="00EC4267" w:rsidP="004C5E5D">
      <w:pPr>
        <w:jc w:val="both"/>
        <w:rPr>
          <w:rFonts w:ascii="Arial" w:hAnsi="Arial" w:cs="Arial"/>
          <w:b/>
          <w:sz w:val="20"/>
          <w:szCs w:val="20"/>
        </w:rPr>
      </w:pPr>
    </w:p>
    <w:p w:rsidR="004577D4" w:rsidRPr="00D574FB" w:rsidRDefault="004577D4" w:rsidP="00017E84">
      <w:pPr>
        <w:pStyle w:val="Prrafodelista"/>
        <w:ind w:left="420"/>
        <w:rPr>
          <w:rFonts w:ascii="Arial" w:hAnsi="Arial" w:cs="Arial"/>
          <w:b/>
          <w:sz w:val="20"/>
          <w:szCs w:val="20"/>
        </w:rPr>
      </w:pPr>
    </w:p>
    <w:p w:rsidR="004577D4" w:rsidRPr="00D574FB" w:rsidRDefault="004577D4" w:rsidP="00C77BB0">
      <w:pPr>
        <w:tabs>
          <w:tab w:val="left" w:pos="231"/>
        </w:tabs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4577D4" w:rsidRPr="00D574FB" w:rsidRDefault="004577D4" w:rsidP="00C77BB0">
      <w:pPr>
        <w:tabs>
          <w:tab w:val="left" w:pos="231"/>
        </w:tabs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4577D4" w:rsidRPr="00D574FB" w:rsidRDefault="004577D4" w:rsidP="00C77BB0">
      <w:pPr>
        <w:tabs>
          <w:tab w:val="left" w:pos="231"/>
        </w:tabs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4577D4" w:rsidRPr="00D574FB" w:rsidRDefault="004577D4" w:rsidP="004577D4">
      <w:pPr>
        <w:tabs>
          <w:tab w:val="left" w:pos="231"/>
        </w:tabs>
        <w:ind w:left="420"/>
        <w:rPr>
          <w:rFonts w:ascii="Arial" w:hAnsi="Arial" w:cs="Arial"/>
          <w:b/>
          <w:sz w:val="20"/>
          <w:szCs w:val="20"/>
        </w:rPr>
      </w:pPr>
    </w:p>
    <w:p w:rsidR="004577D4" w:rsidRPr="00D574FB" w:rsidRDefault="004577D4" w:rsidP="004577D4">
      <w:pPr>
        <w:tabs>
          <w:tab w:val="left" w:pos="231"/>
        </w:tabs>
        <w:ind w:left="420"/>
        <w:rPr>
          <w:rFonts w:ascii="Arial" w:hAnsi="Arial" w:cs="Arial"/>
          <w:b/>
          <w:sz w:val="20"/>
          <w:szCs w:val="20"/>
        </w:rPr>
      </w:pPr>
    </w:p>
    <w:p w:rsidR="005C3D53" w:rsidRPr="00D574FB" w:rsidRDefault="005C3D53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</w:p>
    <w:p w:rsidR="00052FE0" w:rsidRPr="00D574FB" w:rsidRDefault="00052FE0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</w:p>
    <w:p w:rsidR="00052FE0" w:rsidRPr="00D574FB" w:rsidRDefault="00052FE0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</w:p>
    <w:p w:rsidR="00052FE0" w:rsidRPr="00D574FB" w:rsidRDefault="00052FE0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</w:p>
    <w:p w:rsidR="00052FE0" w:rsidRPr="00D574FB" w:rsidRDefault="00052FE0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</w:p>
    <w:p w:rsidR="00052FE0" w:rsidRPr="00D574FB" w:rsidRDefault="00052FE0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</w:p>
    <w:p w:rsidR="00052FE0" w:rsidRPr="00D574FB" w:rsidRDefault="00052FE0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</w:p>
    <w:p w:rsidR="00052FE0" w:rsidRPr="00D574FB" w:rsidRDefault="00052FE0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</w:p>
    <w:p w:rsidR="00052FE0" w:rsidRPr="00D574FB" w:rsidRDefault="00052FE0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</w:p>
    <w:p w:rsidR="00052FE0" w:rsidRPr="00D574FB" w:rsidRDefault="00052FE0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</w:p>
    <w:p w:rsidR="00052FE0" w:rsidRPr="00D574FB" w:rsidRDefault="00052FE0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</w:p>
    <w:p w:rsidR="00052FE0" w:rsidRPr="00D574FB" w:rsidRDefault="00052FE0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</w:p>
    <w:p w:rsidR="00052FE0" w:rsidRPr="00D574FB" w:rsidRDefault="00052FE0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</w:p>
    <w:p w:rsidR="00052FE0" w:rsidRPr="00D574FB" w:rsidRDefault="00680960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  <w:r w:rsidRPr="00D574FB">
        <w:rPr>
          <w:rFonts w:ascii="Arial" w:hAnsi="Arial" w:cs="Arial"/>
          <w:b/>
          <w:sz w:val="20"/>
          <w:szCs w:val="20"/>
        </w:rPr>
        <w:t xml:space="preserve"> </w:t>
      </w:r>
    </w:p>
    <w:p w:rsidR="00052FE0" w:rsidRPr="00D574FB" w:rsidRDefault="00052FE0" w:rsidP="0003490D">
      <w:pPr>
        <w:tabs>
          <w:tab w:val="left" w:pos="231"/>
        </w:tabs>
        <w:rPr>
          <w:rFonts w:ascii="Arial" w:hAnsi="Arial" w:cs="Arial"/>
          <w:b/>
          <w:sz w:val="20"/>
          <w:szCs w:val="20"/>
        </w:rPr>
      </w:pPr>
    </w:p>
    <w:p w:rsidR="00052FE0" w:rsidRPr="00D574FB" w:rsidRDefault="00052FE0" w:rsidP="00097B00">
      <w:pPr>
        <w:tabs>
          <w:tab w:val="left" w:pos="231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:rsidR="00097B00" w:rsidRPr="00D574FB" w:rsidRDefault="00097B00" w:rsidP="00097B00">
      <w:pPr>
        <w:tabs>
          <w:tab w:val="left" w:pos="231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:rsidR="00097B00" w:rsidRPr="00D574FB" w:rsidRDefault="00097B00" w:rsidP="00097B00">
      <w:pPr>
        <w:pStyle w:val="Prrafodelista"/>
        <w:spacing w:after="0" w:line="360" w:lineRule="auto"/>
        <w:ind w:left="714"/>
        <w:rPr>
          <w:rFonts w:ascii="Arial" w:hAnsi="Arial" w:cs="Arial"/>
          <w:b/>
          <w:sz w:val="20"/>
          <w:szCs w:val="20"/>
        </w:rPr>
      </w:pPr>
    </w:p>
    <w:p w:rsidR="00097B00" w:rsidRPr="00D574FB" w:rsidRDefault="00486CEB" w:rsidP="0000603E">
      <w:pPr>
        <w:pStyle w:val="Prrafodelista"/>
        <w:numPr>
          <w:ilvl w:val="0"/>
          <w:numId w:val="7"/>
        </w:numPr>
        <w:spacing w:after="0" w:line="360" w:lineRule="auto"/>
        <w:ind w:left="714" w:hanging="35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DESCRIPCIÓN DE LA ASIGNATURA</w:t>
      </w:r>
    </w:p>
    <w:tbl>
      <w:tblPr>
        <w:tblW w:w="0" w:type="auto"/>
        <w:tblInd w:w="6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EE16EB" w:rsidRPr="00D574FB" w:rsidTr="00767196">
        <w:trPr>
          <w:trHeight w:val="1039"/>
        </w:trPr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7D61" w:rsidRPr="00D574FB" w:rsidRDefault="00D574FB" w:rsidP="007671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matemática es una ciencia que aporta al desarrollo del pensamiento, su estructura formaliza el razonamiento de una forma lógica</w:t>
            </w:r>
            <w:r w:rsidR="00767196">
              <w:rPr>
                <w:rFonts w:ascii="Arial" w:hAnsi="Arial" w:cs="Arial"/>
                <w:sz w:val="20"/>
                <w:szCs w:val="20"/>
              </w:rPr>
              <w:t xml:space="preserve"> y organizada. Provee además de herramientas para la resolución de problemas de múltiples características en el ámbito cuantitativo, lo cual permite modelar fenómenos que se presentan en la naturaleza y en la misma ciencia.</w:t>
            </w:r>
          </w:p>
        </w:tc>
      </w:tr>
    </w:tbl>
    <w:p w:rsidR="00097B00" w:rsidRPr="00767196" w:rsidRDefault="00097B00" w:rsidP="00097B00">
      <w:pPr>
        <w:pStyle w:val="Prrafodelista"/>
        <w:spacing w:after="0" w:line="240" w:lineRule="auto"/>
        <w:ind w:left="714"/>
        <w:rPr>
          <w:rFonts w:ascii="Arial" w:hAnsi="Arial" w:cs="Arial"/>
          <w:b/>
          <w:sz w:val="20"/>
          <w:szCs w:val="20"/>
          <w:lang w:val="es-ES"/>
        </w:rPr>
      </w:pPr>
    </w:p>
    <w:p w:rsidR="00225C0E" w:rsidRPr="00D574FB" w:rsidRDefault="00225C0E" w:rsidP="00C03E54">
      <w:pPr>
        <w:pStyle w:val="Prrafodelista"/>
        <w:numPr>
          <w:ilvl w:val="0"/>
          <w:numId w:val="7"/>
        </w:numPr>
        <w:spacing w:after="0" w:line="240" w:lineRule="auto"/>
        <w:ind w:left="714" w:hanging="357"/>
        <w:rPr>
          <w:rFonts w:ascii="Arial" w:hAnsi="Arial" w:cs="Arial"/>
          <w:b/>
          <w:sz w:val="20"/>
          <w:szCs w:val="20"/>
        </w:rPr>
      </w:pPr>
      <w:r w:rsidRPr="00D574FB">
        <w:rPr>
          <w:rFonts w:ascii="Arial" w:hAnsi="Arial" w:cs="Arial"/>
          <w:b/>
          <w:sz w:val="20"/>
          <w:szCs w:val="20"/>
        </w:rPr>
        <w:t xml:space="preserve">OBJETIVO </w:t>
      </w:r>
    </w:p>
    <w:p w:rsidR="00097B00" w:rsidRPr="00D574FB" w:rsidRDefault="00097B00" w:rsidP="00097B00">
      <w:pPr>
        <w:pStyle w:val="Prrafodelista"/>
        <w:spacing w:after="0" w:line="240" w:lineRule="auto"/>
        <w:ind w:left="714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tblpX="645" w:tblpY="1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44"/>
      </w:tblGrid>
      <w:tr w:rsidR="00D47ED5" w:rsidRPr="00D574FB" w:rsidTr="00097B00">
        <w:tc>
          <w:tcPr>
            <w:tcW w:w="8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603E" w:rsidRPr="00D574FB" w:rsidRDefault="0000603E" w:rsidP="0000603E">
            <w:pPr>
              <w:numPr>
                <w:ilvl w:val="0"/>
                <w:numId w:val="10"/>
              </w:numPr>
              <w:suppressAutoHyphens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Despertar el entusiasmo  para realizar cálculos aplicados a la ingeniería y las ciencias.</w:t>
            </w:r>
          </w:p>
          <w:p w:rsidR="0000603E" w:rsidRPr="00D574FB" w:rsidRDefault="0000603E" w:rsidP="0000603E">
            <w:pPr>
              <w:numPr>
                <w:ilvl w:val="0"/>
                <w:numId w:val="10"/>
              </w:numPr>
              <w:suppressAutoHyphens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Desarrollar estructuras intelectuales para alcanzar en el estudiante, un pensamiento independiente, lógico y deductivo.</w:t>
            </w:r>
          </w:p>
          <w:p w:rsidR="0000603E" w:rsidRPr="00D574FB" w:rsidRDefault="0000603E" w:rsidP="0000603E">
            <w:pPr>
              <w:pStyle w:val="Textoindependiente"/>
              <w:numPr>
                <w:ilvl w:val="0"/>
                <w:numId w:val="11"/>
              </w:numPr>
              <w:suppressAutoHyphens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Resolver problemas de: Matemática</w:t>
            </w:r>
            <w:r w:rsidR="00284E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74FB">
              <w:rPr>
                <w:rFonts w:ascii="Arial" w:hAnsi="Arial" w:cs="Arial"/>
                <w:sz w:val="20"/>
                <w:szCs w:val="20"/>
              </w:rPr>
              <w:t>y otras</w:t>
            </w:r>
            <w:r w:rsidR="00284ED6">
              <w:rPr>
                <w:rFonts w:ascii="Arial" w:hAnsi="Arial" w:cs="Arial"/>
                <w:sz w:val="20"/>
                <w:szCs w:val="20"/>
              </w:rPr>
              <w:t xml:space="preserve"> ciencias</w:t>
            </w:r>
            <w:r w:rsidRPr="00D574FB">
              <w:rPr>
                <w:rFonts w:ascii="Arial" w:hAnsi="Arial" w:cs="Arial"/>
                <w:sz w:val="20"/>
                <w:szCs w:val="20"/>
              </w:rPr>
              <w:t>, aplicando los conocimientos de Cálculo, Vectores y Geometría Analítica Espacial</w:t>
            </w:r>
            <w:r w:rsidR="006B783C" w:rsidRPr="00D574F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0603E" w:rsidRPr="00D574FB" w:rsidRDefault="0000603E" w:rsidP="0000603E">
            <w:pPr>
              <w:numPr>
                <w:ilvl w:val="0"/>
                <w:numId w:val="10"/>
              </w:numPr>
              <w:suppressAutoHyphens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Aplicación de los contenidos y procesos matemáticos en la formulación, interpretación, análisis y resolución de problemas relacionados con la futura profesión y problemas de la vida real</w:t>
            </w:r>
            <w:r w:rsidR="006B783C" w:rsidRPr="00D574F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0603E" w:rsidRPr="00D574FB" w:rsidRDefault="0000603E" w:rsidP="0000603E">
            <w:pPr>
              <w:pStyle w:val="Textoindependiente"/>
              <w:numPr>
                <w:ilvl w:val="0"/>
                <w:numId w:val="12"/>
              </w:numPr>
              <w:suppressAutoHyphens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Al finalizar el período el estudiante será capaz de trabajar con sentido solidario, defender sus principios, actuar con responsabilidad y valorar tanto su trabajo personal como el de los demás.</w:t>
            </w:r>
          </w:p>
          <w:p w:rsidR="00097B00" w:rsidRPr="00D574FB" w:rsidRDefault="0000603E" w:rsidP="0000603E">
            <w:pPr>
              <w:pStyle w:val="Textoindependiente"/>
              <w:numPr>
                <w:ilvl w:val="0"/>
                <w:numId w:val="12"/>
              </w:numPr>
              <w:suppressAutoHyphens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Propender a la utilización sistemática e ininterrumpida de los métodos matemáticos en las actividades de investigación, dirección, explotación y diseño que despliegan los profesionales en las diferentes ramas de la investigación, producción y servicios.</w:t>
            </w:r>
          </w:p>
        </w:tc>
      </w:tr>
    </w:tbl>
    <w:p w:rsidR="00C770ED" w:rsidRPr="00D574FB" w:rsidRDefault="00162BD7" w:rsidP="00970143">
      <w:pPr>
        <w:tabs>
          <w:tab w:val="left" w:pos="204"/>
        </w:tabs>
        <w:rPr>
          <w:rFonts w:ascii="Arial" w:hAnsi="Arial" w:cs="Arial"/>
          <w:b/>
          <w:sz w:val="20"/>
          <w:szCs w:val="20"/>
        </w:rPr>
      </w:pPr>
      <w:r w:rsidRPr="00D574FB">
        <w:rPr>
          <w:rFonts w:ascii="Arial" w:hAnsi="Arial" w:cs="Arial"/>
          <w:b/>
          <w:sz w:val="20"/>
          <w:szCs w:val="20"/>
        </w:rPr>
        <w:br w:type="textWrapping" w:clear="all"/>
      </w:r>
    </w:p>
    <w:p w:rsidR="00767196" w:rsidRDefault="00767196">
      <w:pPr>
        <w:suppressAutoHyphens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117D61" w:rsidRPr="00D574FB" w:rsidRDefault="00117D61" w:rsidP="00117D61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117D61" w:rsidRPr="00D574FB" w:rsidRDefault="00117D61" w:rsidP="00117D61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117D61" w:rsidRPr="00D574FB" w:rsidRDefault="00117D61" w:rsidP="00117D61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117D61" w:rsidRPr="00D574FB" w:rsidRDefault="00117D61" w:rsidP="00117D61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117D61" w:rsidRPr="00D574FB" w:rsidRDefault="00117D61" w:rsidP="00117D61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8B5E2B" w:rsidRPr="00D574FB" w:rsidRDefault="008B5E2B" w:rsidP="00C03E54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D574FB">
        <w:rPr>
          <w:rFonts w:ascii="Arial" w:hAnsi="Arial" w:cs="Arial"/>
          <w:b/>
          <w:sz w:val="20"/>
          <w:szCs w:val="20"/>
        </w:rPr>
        <w:t xml:space="preserve">COMPETENCIA 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072"/>
      </w:tblGrid>
      <w:tr w:rsidR="00225C0E" w:rsidRPr="00D574FB" w:rsidTr="00117D61">
        <w:tc>
          <w:tcPr>
            <w:tcW w:w="9072" w:type="dxa"/>
          </w:tcPr>
          <w:p w:rsidR="00D96EF9" w:rsidRPr="00D574FB" w:rsidRDefault="00D96EF9" w:rsidP="00D96EF9">
            <w:pPr>
              <w:jc w:val="both"/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D574FB">
              <w:rPr>
                <w:rFonts w:ascii="Arial" w:hAnsi="Arial" w:cs="Arial"/>
                <w:sz w:val="20"/>
                <w:szCs w:val="20"/>
                <w:lang w:eastAsia="es-EC"/>
              </w:rPr>
              <w:t>Conoce con claridad  los contenidos de matemática para su aplicación en la solución de problemas del entorno de su profesión.</w:t>
            </w:r>
          </w:p>
          <w:p w:rsidR="00D96EF9" w:rsidRPr="00D574FB" w:rsidRDefault="00D96EF9" w:rsidP="00D96EF9">
            <w:pPr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Resuelve problemas de aplicación de manera  reflexiva, crítica y creativa.</w:t>
            </w:r>
          </w:p>
          <w:p w:rsidR="00D96EF9" w:rsidRPr="00D574FB" w:rsidRDefault="00D96EF9" w:rsidP="00D96EF9">
            <w:pPr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Planifica las actividades que le permitan solucionar problemas de su entorno de forma responsable y eficiente</w:t>
            </w:r>
          </w:p>
          <w:p w:rsidR="00225C0E" w:rsidRPr="00D574FB" w:rsidRDefault="00D96EF9" w:rsidP="00225C0E">
            <w:pPr>
              <w:tabs>
                <w:tab w:val="left" w:pos="241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Analiza las condiciones  que le conduzcan a establecer las relaciones entre los distintos parámetros que intervienen en las interacciones con precisión y eficiencia.</w:t>
            </w:r>
          </w:p>
        </w:tc>
      </w:tr>
    </w:tbl>
    <w:p w:rsidR="00225C0E" w:rsidRPr="00D574FB" w:rsidRDefault="00225C0E" w:rsidP="00225C0E">
      <w:pPr>
        <w:tabs>
          <w:tab w:val="left" w:pos="241"/>
        </w:tabs>
        <w:ind w:left="361"/>
        <w:rPr>
          <w:rFonts w:ascii="Arial" w:hAnsi="Arial" w:cs="Arial"/>
          <w:b/>
          <w:sz w:val="20"/>
          <w:szCs w:val="20"/>
        </w:rPr>
      </w:pPr>
    </w:p>
    <w:p w:rsidR="008B5E2B" w:rsidRPr="00D574FB" w:rsidRDefault="008B5E2B" w:rsidP="00117D61">
      <w:pPr>
        <w:ind w:left="426"/>
        <w:rPr>
          <w:rFonts w:ascii="Arial" w:hAnsi="Arial" w:cs="Arial"/>
          <w:b/>
          <w:sz w:val="20"/>
          <w:szCs w:val="20"/>
        </w:rPr>
      </w:pPr>
      <w:r w:rsidRPr="00D574FB">
        <w:rPr>
          <w:rFonts w:ascii="Arial" w:hAnsi="Arial" w:cs="Arial"/>
          <w:b/>
          <w:sz w:val="20"/>
          <w:szCs w:val="20"/>
        </w:rPr>
        <w:t xml:space="preserve"> COMPETENCIAS GENÉRICAS</w:t>
      </w:r>
    </w:p>
    <w:p w:rsidR="008B5E2B" w:rsidRPr="00D574FB" w:rsidRDefault="008B5E2B" w:rsidP="008B5E2B">
      <w:pPr>
        <w:ind w:left="720"/>
        <w:rPr>
          <w:rFonts w:ascii="Arial" w:hAnsi="Arial" w:cs="Arial"/>
          <w:b/>
          <w:sz w:val="20"/>
          <w:szCs w:val="20"/>
        </w:rPr>
      </w:pPr>
    </w:p>
    <w:p w:rsidR="008B5E2B" w:rsidRPr="00D574FB" w:rsidRDefault="008B5E2B" w:rsidP="00C03E54">
      <w:pPr>
        <w:pStyle w:val="Prrafodelista"/>
        <w:numPr>
          <w:ilvl w:val="0"/>
          <w:numId w:val="3"/>
        </w:numPr>
        <w:ind w:left="1276"/>
        <w:rPr>
          <w:rFonts w:ascii="Arial" w:hAnsi="Arial" w:cs="Arial"/>
          <w:b/>
          <w:sz w:val="20"/>
          <w:szCs w:val="20"/>
        </w:rPr>
      </w:pPr>
      <w:r w:rsidRPr="00D574FB">
        <w:rPr>
          <w:rFonts w:ascii="Arial" w:hAnsi="Arial" w:cs="Arial"/>
          <w:b/>
          <w:sz w:val="20"/>
          <w:szCs w:val="20"/>
        </w:rPr>
        <w:t>INTERPERSONALES</w:t>
      </w:r>
    </w:p>
    <w:p w:rsidR="00A7561D" w:rsidRPr="00A7561D" w:rsidRDefault="00A7561D" w:rsidP="00A7561D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ascii="TTE1AB55F0t00" w:hAnsi="TTE1AB55F0t00" w:cs="TTE1AB55F0t00"/>
          <w:sz w:val="20"/>
          <w:szCs w:val="20"/>
        </w:rPr>
      </w:pPr>
      <w:r w:rsidRPr="00A7561D">
        <w:rPr>
          <w:rFonts w:ascii="TTE1AB55F0t00" w:hAnsi="TTE1AB55F0t00" w:cs="TTE1AB55F0t00"/>
          <w:sz w:val="20"/>
          <w:szCs w:val="20"/>
        </w:rPr>
        <w:t>Capacidad crítica y autocrítica.</w:t>
      </w:r>
    </w:p>
    <w:p w:rsidR="00A7561D" w:rsidRPr="00A7561D" w:rsidRDefault="00A7561D" w:rsidP="00A7561D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ascii="TTE1AB55F0t00" w:hAnsi="TTE1AB55F0t00" w:cs="TTE1AB55F0t00"/>
          <w:sz w:val="20"/>
          <w:szCs w:val="20"/>
        </w:rPr>
      </w:pPr>
      <w:r w:rsidRPr="00A7561D">
        <w:rPr>
          <w:rFonts w:ascii="TTE1AB55F0t00" w:hAnsi="TTE1AB55F0t00" w:cs="TTE1AB55F0t00"/>
          <w:sz w:val="20"/>
          <w:szCs w:val="20"/>
        </w:rPr>
        <w:t>Capacidad de trabajo en equipo.</w:t>
      </w:r>
    </w:p>
    <w:p w:rsidR="00A7561D" w:rsidRPr="00A7561D" w:rsidRDefault="00A7561D" w:rsidP="00A7561D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ascii="TTE1AB55F0t00" w:hAnsi="TTE1AB55F0t00" w:cs="TTE1AB55F0t00"/>
          <w:sz w:val="20"/>
          <w:szCs w:val="20"/>
        </w:rPr>
      </w:pPr>
      <w:r w:rsidRPr="00A7561D">
        <w:rPr>
          <w:rFonts w:ascii="TTE1AB55F0t00" w:hAnsi="TTE1AB55F0t00" w:cs="TTE1AB55F0t00"/>
          <w:sz w:val="20"/>
          <w:szCs w:val="20"/>
        </w:rPr>
        <w:t>Habilidades interpersonales</w:t>
      </w:r>
    </w:p>
    <w:p w:rsidR="0049086A" w:rsidRPr="00D574FB" w:rsidRDefault="00A7561D" w:rsidP="00A7561D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0"/>
          <w:szCs w:val="20"/>
        </w:rPr>
      </w:pPr>
      <w:r>
        <w:rPr>
          <w:rFonts w:ascii="TTE1AB55F0t00" w:hAnsi="TTE1AB55F0t00" w:cs="TTE1AB55F0t00"/>
          <w:sz w:val="20"/>
          <w:szCs w:val="20"/>
        </w:rPr>
        <w:t>Compromiso ético.</w:t>
      </w:r>
    </w:p>
    <w:p w:rsidR="008B5E2B" w:rsidRPr="00D574FB" w:rsidRDefault="008B5E2B" w:rsidP="00C03E54">
      <w:pPr>
        <w:pStyle w:val="Prrafodelista"/>
        <w:numPr>
          <w:ilvl w:val="0"/>
          <w:numId w:val="3"/>
        </w:numPr>
        <w:ind w:left="1276"/>
        <w:rPr>
          <w:rFonts w:ascii="Arial" w:hAnsi="Arial" w:cs="Arial"/>
          <w:b/>
          <w:sz w:val="20"/>
          <w:szCs w:val="20"/>
        </w:rPr>
      </w:pPr>
      <w:r w:rsidRPr="00D574FB">
        <w:rPr>
          <w:rFonts w:ascii="Arial" w:hAnsi="Arial" w:cs="Arial"/>
          <w:b/>
          <w:sz w:val="20"/>
          <w:szCs w:val="20"/>
        </w:rPr>
        <w:t>INSTRUMENTALES</w:t>
      </w:r>
    </w:p>
    <w:p w:rsidR="00A7561D" w:rsidRPr="00A7561D" w:rsidRDefault="00A7561D" w:rsidP="00A7561D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ascii="TTE1AB55F0t00" w:hAnsi="TTE1AB55F0t00" w:cs="TTE1AB55F0t00"/>
          <w:sz w:val="20"/>
          <w:szCs w:val="20"/>
        </w:rPr>
      </w:pPr>
      <w:r w:rsidRPr="00A7561D">
        <w:rPr>
          <w:rFonts w:ascii="TTE1AB55F0t00" w:hAnsi="TTE1AB55F0t00" w:cs="TTE1AB55F0t00"/>
          <w:sz w:val="20"/>
          <w:szCs w:val="20"/>
        </w:rPr>
        <w:t>Capacidad de abstracción, análisis y síntesis.</w:t>
      </w:r>
    </w:p>
    <w:p w:rsidR="00A7561D" w:rsidRPr="00A7561D" w:rsidRDefault="00A7561D" w:rsidP="00A7561D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ascii="TTE1AB55F0t00" w:hAnsi="TTE1AB55F0t00" w:cs="TTE1AB55F0t00"/>
          <w:sz w:val="20"/>
          <w:szCs w:val="20"/>
        </w:rPr>
      </w:pPr>
      <w:r w:rsidRPr="00A7561D">
        <w:rPr>
          <w:rFonts w:ascii="TTE1AB55F0t00" w:hAnsi="TTE1AB55F0t00" w:cs="TTE1AB55F0t00"/>
          <w:sz w:val="20"/>
          <w:szCs w:val="20"/>
        </w:rPr>
        <w:t>Capacidad para organizar y planificar el tiempo</w:t>
      </w:r>
    </w:p>
    <w:p w:rsidR="00A7561D" w:rsidRPr="00A7561D" w:rsidRDefault="00A7561D" w:rsidP="00A7561D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ascii="TTE1AB55F0t00" w:hAnsi="TTE1AB55F0t00" w:cs="TTE1AB55F0t00"/>
          <w:sz w:val="20"/>
          <w:szCs w:val="20"/>
        </w:rPr>
      </w:pPr>
      <w:r w:rsidRPr="00A7561D">
        <w:rPr>
          <w:rFonts w:ascii="TTE1AB55F0t00" w:hAnsi="TTE1AB55F0t00" w:cs="TTE1AB55F0t00"/>
          <w:sz w:val="20"/>
          <w:szCs w:val="20"/>
        </w:rPr>
        <w:t>Habilidades en el uso de las tecnologías de la información y de la comunicación.</w:t>
      </w:r>
    </w:p>
    <w:p w:rsidR="00A7561D" w:rsidRPr="00A7561D" w:rsidRDefault="00A7561D" w:rsidP="00A7561D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ascii="TTE1AB55F0t00" w:hAnsi="TTE1AB55F0t00" w:cs="TTE1AB55F0t00"/>
          <w:sz w:val="20"/>
          <w:szCs w:val="20"/>
        </w:rPr>
      </w:pPr>
      <w:r w:rsidRPr="00A7561D">
        <w:rPr>
          <w:rFonts w:ascii="TTE1AB55F0t00" w:hAnsi="TTE1AB55F0t00" w:cs="TTE1AB55F0t00"/>
          <w:sz w:val="20"/>
          <w:szCs w:val="20"/>
        </w:rPr>
        <w:t>Habilidades para buscar, procesar y analizar información procedente fuentes diversas.</w:t>
      </w:r>
    </w:p>
    <w:p w:rsidR="00A7561D" w:rsidRPr="00A7561D" w:rsidRDefault="00A7561D" w:rsidP="00A7561D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ascii="TTE1AB55F0t00" w:hAnsi="TTE1AB55F0t00" w:cs="TTE1AB55F0t00"/>
          <w:sz w:val="20"/>
          <w:szCs w:val="20"/>
        </w:rPr>
      </w:pPr>
      <w:r w:rsidRPr="00A7561D">
        <w:rPr>
          <w:rFonts w:ascii="TTE1AB55F0t00" w:hAnsi="TTE1AB55F0t00" w:cs="TTE1AB55F0t00"/>
          <w:sz w:val="20"/>
          <w:szCs w:val="20"/>
        </w:rPr>
        <w:t>Capacidad para identificar, plantear y resolver problemas.</w:t>
      </w:r>
    </w:p>
    <w:p w:rsidR="0049086A" w:rsidRPr="00D574FB" w:rsidRDefault="00A7561D" w:rsidP="00A7561D">
      <w:pPr>
        <w:pStyle w:val="Prrafodelista"/>
        <w:numPr>
          <w:ilvl w:val="0"/>
          <w:numId w:val="41"/>
        </w:numPr>
        <w:rPr>
          <w:rFonts w:ascii="Arial" w:hAnsi="Arial" w:cs="Arial"/>
          <w:b/>
          <w:sz w:val="20"/>
          <w:szCs w:val="20"/>
        </w:rPr>
      </w:pPr>
      <w:r>
        <w:rPr>
          <w:rFonts w:ascii="TTE1AB55F0t00" w:hAnsi="TTE1AB55F0t00" w:cs="TTE1AB55F0t00"/>
          <w:sz w:val="20"/>
          <w:szCs w:val="20"/>
        </w:rPr>
        <w:t>Capacidad para tomar decisiones.</w:t>
      </w:r>
    </w:p>
    <w:p w:rsidR="00A7561D" w:rsidRDefault="008B5E2B" w:rsidP="00A7561D">
      <w:pPr>
        <w:pStyle w:val="Prrafodelista"/>
        <w:numPr>
          <w:ilvl w:val="0"/>
          <w:numId w:val="3"/>
        </w:numPr>
        <w:ind w:left="1276"/>
        <w:rPr>
          <w:rFonts w:ascii="Arial" w:hAnsi="Arial" w:cs="Arial"/>
          <w:b/>
          <w:sz w:val="20"/>
          <w:szCs w:val="20"/>
        </w:rPr>
      </w:pPr>
      <w:r w:rsidRPr="00D574FB">
        <w:rPr>
          <w:rFonts w:ascii="Arial" w:hAnsi="Arial" w:cs="Arial"/>
          <w:b/>
          <w:sz w:val="20"/>
          <w:szCs w:val="20"/>
        </w:rPr>
        <w:t>SISTÉMICAS</w:t>
      </w:r>
    </w:p>
    <w:p w:rsidR="00A7561D" w:rsidRPr="00A7561D" w:rsidRDefault="00A7561D" w:rsidP="00A7561D">
      <w:pPr>
        <w:pStyle w:val="Prrafodelista"/>
        <w:numPr>
          <w:ilvl w:val="0"/>
          <w:numId w:val="42"/>
        </w:numPr>
        <w:autoSpaceDE w:val="0"/>
        <w:autoSpaceDN w:val="0"/>
        <w:adjustRightInd w:val="0"/>
        <w:ind w:left="1418"/>
        <w:rPr>
          <w:rFonts w:ascii="TTE1AB55F0t00" w:hAnsi="TTE1AB55F0t00" w:cs="TTE1AB55F0t00"/>
          <w:sz w:val="20"/>
          <w:szCs w:val="20"/>
        </w:rPr>
      </w:pPr>
      <w:r w:rsidRPr="00A7561D">
        <w:rPr>
          <w:rFonts w:ascii="TTE1AB55F0t00" w:hAnsi="TTE1AB55F0t00" w:cs="TTE1AB55F0t00"/>
          <w:sz w:val="20"/>
          <w:szCs w:val="20"/>
        </w:rPr>
        <w:t>Capacidad de aplicar los conocimientos en la práctica.</w:t>
      </w:r>
    </w:p>
    <w:p w:rsidR="00A7561D" w:rsidRPr="00A7561D" w:rsidRDefault="00A7561D" w:rsidP="00A7561D">
      <w:pPr>
        <w:pStyle w:val="Prrafodelista"/>
        <w:numPr>
          <w:ilvl w:val="0"/>
          <w:numId w:val="42"/>
        </w:numPr>
        <w:autoSpaceDE w:val="0"/>
        <w:autoSpaceDN w:val="0"/>
        <w:adjustRightInd w:val="0"/>
        <w:ind w:left="1418"/>
        <w:rPr>
          <w:rFonts w:ascii="TTE1AB55F0t00" w:hAnsi="TTE1AB55F0t00" w:cs="TTE1AB55F0t00"/>
          <w:sz w:val="20"/>
          <w:szCs w:val="20"/>
        </w:rPr>
      </w:pPr>
      <w:r w:rsidRPr="00A7561D">
        <w:rPr>
          <w:rFonts w:ascii="TTE1AB55F0t00" w:hAnsi="TTE1AB55F0t00" w:cs="TTE1AB55F0t00"/>
          <w:sz w:val="20"/>
          <w:szCs w:val="20"/>
        </w:rPr>
        <w:t>Capacidad de investigación</w:t>
      </w:r>
    </w:p>
    <w:p w:rsidR="00A7561D" w:rsidRPr="00A7561D" w:rsidRDefault="00A7561D" w:rsidP="00A7561D">
      <w:pPr>
        <w:pStyle w:val="Prrafodelista"/>
        <w:numPr>
          <w:ilvl w:val="0"/>
          <w:numId w:val="42"/>
        </w:numPr>
        <w:autoSpaceDE w:val="0"/>
        <w:autoSpaceDN w:val="0"/>
        <w:adjustRightInd w:val="0"/>
        <w:ind w:left="1418"/>
        <w:rPr>
          <w:rFonts w:ascii="TTE1AB55F0t00" w:hAnsi="TTE1AB55F0t00" w:cs="TTE1AB55F0t00"/>
          <w:sz w:val="20"/>
          <w:szCs w:val="20"/>
        </w:rPr>
      </w:pPr>
      <w:r w:rsidRPr="00A7561D">
        <w:rPr>
          <w:rFonts w:ascii="TTE1AB55F0t00" w:hAnsi="TTE1AB55F0t00" w:cs="TTE1AB55F0t00"/>
          <w:sz w:val="20"/>
          <w:szCs w:val="20"/>
        </w:rPr>
        <w:t>Capacidad de aprender y actualizarse permanentemente.</w:t>
      </w:r>
    </w:p>
    <w:p w:rsidR="00A7561D" w:rsidRPr="00A7561D" w:rsidRDefault="00A7561D" w:rsidP="00A7561D">
      <w:pPr>
        <w:pStyle w:val="Prrafodelista"/>
        <w:numPr>
          <w:ilvl w:val="0"/>
          <w:numId w:val="42"/>
        </w:numPr>
        <w:autoSpaceDE w:val="0"/>
        <w:autoSpaceDN w:val="0"/>
        <w:adjustRightInd w:val="0"/>
        <w:ind w:left="1418"/>
        <w:rPr>
          <w:rFonts w:ascii="TTE1AB55F0t00" w:hAnsi="TTE1AB55F0t00" w:cs="TTE1AB55F0t00"/>
          <w:sz w:val="20"/>
          <w:szCs w:val="20"/>
        </w:rPr>
      </w:pPr>
      <w:r w:rsidRPr="00A7561D">
        <w:rPr>
          <w:rFonts w:ascii="TTE1AB55F0t00" w:hAnsi="TTE1AB55F0t00" w:cs="TTE1AB55F0t00"/>
          <w:sz w:val="20"/>
          <w:szCs w:val="20"/>
        </w:rPr>
        <w:t>Capacidad para actuar en nuevas situaciones.</w:t>
      </w:r>
    </w:p>
    <w:p w:rsidR="00A7561D" w:rsidRPr="00A7561D" w:rsidRDefault="00A7561D" w:rsidP="00A7561D">
      <w:pPr>
        <w:pStyle w:val="Prrafodelista"/>
        <w:numPr>
          <w:ilvl w:val="0"/>
          <w:numId w:val="42"/>
        </w:numPr>
        <w:autoSpaceDE w:val="0"/>
        <w:autoSpaceDN w:val="0"/>
        <w:adjustRightInd w:val="0"/>
        <w:ind w:left="1418"/>
        <w:rPr>
          <w:rFonts w:ascii="TTE1AB55F0t00" w:hAnsi="TTE1AB55F0t00" w:cs="TTE1AB55F0t00"/>
          <w:sz w:val="20"/>
          <w:szCs w:val="20"/>
        </w:rPr>
      </w:pPr>
      <w:r w:rsidRPr="00A7561D">
        <w:rPr>
          <w:rFonts w:ascii="TTE1AB55F0t00" w:hAnsi="TTE1AB55F0t00" w:cs="TTE1AB55F0t00"/>
          <w:sz w:val="20"/>
          <w:szCs w:val="20"/>
        </w:rPr>
        <w:t>Capacidad creativa.</w:t>
      </w:r>
    </w:p>
    <w:p w:rsidR="00A7561D" w:rsidRPr="00A7561D" w:rsidRDefault="00A7561D" w:rsidP="00A7561D">
      <w:pPr>
        <w:pStyle w:val="Prrafodelista"/>
        <w:numPr>
          <w:ilvl w:val="0"/>
          <w:numId w:val="42"/>
        </w:numPr>
        <w:autoSpaceDE w:val="0"/>
        <w:autoSpaceDN w:val="0"/>
        <w:adjustRightInd w:val="0"/>
        <w:ind w:left="1418"/>
        <w:rPr>
          <w:rFonts w:ascii="TTE1AB55F0t00" w:hAnsi="TTE1AB55F0t00" w:cs="TTE1AB55F0t00"/>
          <w:sz w:val="20"/>
          <w:szCs w:val="20"/>
        </w:rPr>
      </w:pPr>
      <w:r w:rsidRPr="00A7561D">
        <w:rPr>
          <w:rFonts w:ascii="TTE1AB55F0t00" w:hAnsi="TTE1AB55F0t00" w:cs="TTE1AB55F0t00"/>
          <w:sz w:val="20"/>
          <w:szCs w:val="20"/>
        </w:rPr>
        <w:t>Responsabilidad social y compromiso ciudadano.</w:t>
      </w:r>
    </w:p>
    <w:p w:rsidR="008B5E2B" w:rsidRPr="002572A8" w:rsidRDefault="002572A8" w:rsidP="002572A8">
      <w:pPr>
        <w:spacing w:before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8B5E2B" w:rsidRPr="002572A8">
        <w:rPr>
          <w:rFonts w:ascii="Arial" w:hAnsi="Arial" w:cs="Arial"/>
          <w:b/>
          <w:sz w:val="20"/>
          <w:szCs w:val="20"/>
        </w:rPr>
        <w:t>COMPETENCIAS ESPECÍFICAS</w:t>
      </w:r>
    </w:p>
    <w:p w:rsidR="008B5E2B" w:rsidRPr="00792EB1" w:rsidRDefault="00792EB1" w:rsidP="00C03E54">
      <w:pPr>
        <w:pStyle w:val="Prrafodelista"/>
        <w:numPr>
          <w:ilvl w:val="0"/>
          <w:numId w:val="4"/>
        </w:numPr>
        <w:ind w:firstLine="273"/>
        <w:rPr>
          <w:rFonts w:ascii="Arial" w:hAnsi="Arial" w:cs="Arial"/>
          <w:sz w:val="20"/>
          <w:szCs w:val="20"/>
        </w:rPr>
      </w:pPr>
      <w:r w:rsidRPr="00792EB1">
        <w:rPr>
          <w:rFonts w:ascii="Arial" w:hAnsi="Arial" w:cs="Arial"/>
          <w:sz w:val="20"/>
          <w:szCs w:val="20"/>
        </w:rPr>
        <w:t>Al ser la asignatura</w:t>
      </w:r>
      <w:r>
        <w:rPr>
          <w:rFonts w:ascii="Arial" w:hAnsi="Arial" w:cs="Arial"/>
          <w:sz w:val="20"/>
          <w:szCs w:val="20"/>
        </w:rPr>
        <w:t xml:space="preserve"> de la Unidad Básica, no se adscribe ninguna competencia específica a la que aporte de manera directa.</w:t>
      </w:r>
      <w:r w:rsidRPr="00792EB1">
        <w:rPr>
          <w:rFonts w:ascii="Arial" w:hAnsi="Arial" w:cs="Arial"/>
          <w:sz w:val="20"/>
          <w:szCs w:val="20"/>
        </w:rPr>
        <w:t xml:space="preserve"> </w:t>
      </w:r>
    </w:p>
    <w:p w:rsidR="008B5E2B" w:rsidRPr="00D574FB" w:rsidRDefault="008B5E2B" w:rsidP="008B5E2B">
      <w:pPr>
        <w:ind w:firstLine="414"/>
        <w:rPr>
          <w:rFonts w:ascii="Arial" w:hAnsi="Arial" w:cs="Arial"/>
          <w:b/>
          <w:sz w:val="20"/>
          <w:szCs w:val="20"/>
        </w:rPr>
      </w:pPr>
    </w:p>
    <w:p w:rsidR="00EE16EB" w:rsidRPr="002572A8" w:rsidRDefault="008B5E2B" w:rsidP="002572A8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2572A8">
        <w:rPr>
          <w:rFonts w:ascii="Arial" w:hAnsi="Arial" w:cs="Arial"/>
          <w:b/>
          <w:sz w:val="20"/>
          <w:szCs w:val="20"/>
        </w:rPr>
        <w:t>RESULTADO DE APRENDIZAJE</w:t>
      </w:r>
    </w:p>
    <w:tbl>
      <w:tblPr>
        <w:tblW w:w="9072" w:type="dxa"/>
        <w:tblInd w:w="4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72"/>
      </w:tblGrid>
      <w:tr w:rsidR="00EE16EB" w:rsidRPr="00D574FB" w:rsidTr="00117D61">
        <w:tc>
          <w:tcPr>
            <w:tcW w:w="9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070B9" w:rsidRPr="00D574FB" w:rsidRDefault="005070B9" w:rsidP="005070B9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s-EC" w:eastAsia="es-EC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 xml:space="preserve">El estudiante analiza y soluciona problemas de  integrales indefinidas aplicando los diferentes métodos de solución </w:t>
            </w:r>
          </w:p>
          <w:p w:rsidR="005070B9" w:rsidRPr="00D574FB" w:rsidRDefault="005070B9" w:rsidP="00507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El estudiante analiza, modela, simula y soluciona problemas  integrales  racionales.</w:t>
            </w:r>
          </w:p>
          <w:p w:rsidR="005070B9" w:rsidRPr="00D574FB" w:rsidRDefault="005070B9" w:rsidP="00507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Aplica y utiliza las  integrales definidas en cálculo de áreas.</w:t>
            </w:r>
          </w:p>
          <w:p w:rsidR="005070B9" w:rsidRPr="00D574FB" w:rsidRDefault="005070B9" w:rsidP="00507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Analiza y aplica,  correctamente las integrales definidas en el cálculo de volúmenes.</w:t>
            </w:r>
          </w:p>
          <w:p w:rsidR="00117D61" w:rsidRPr="00D574FB" w:rsidRDefault="005070B9" w:rsidP="0060371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Analiza y aplica, correctamente la teoría en vectores en R</w:t>
            </w:r>
            <w:r w:rsidRPr="00D574FB">
              <w:rPr>
                <w:rFonts w:ascii="Arial" w:hAnsi="Arial" w:cs="Arial"/>
                <w:sz w:val="20"/>
                <w:szCs w:val="20"/>
                <w:vertAlign w:val="superscript"/>
              </w:rPr>
              <w:t>n</w:t>
            </w:r>
          </w:p>
        </w:tc>
      </w:tr>
    </w:tbl>
    <w:p w:rsidR="00942586" w:rsidRPr="00D574FB" w:rsidRDefault="004B69F2" w:rsidP="00942586">
      <w:pPr>
        <w:rPr>
          <w:rFonts w:ascii="Arial" w:hAnsi="Arial" w:cs="Arial"/>
          <w:color w:val="1F497D" w:themeColor="text2"/>
          <w:sz w:val="20"/>
          <w:szCs w:val="20"/>
        </w:rPr>
      </w:pPr>
      <w:r w:rsidRPr="00D574FB">
        <w:rPr>
          <w:rFonts w:ascii="Arial" w:hAnsi="Arial" w:cs="Arial"/>
          <w:color w:val="1F497D" w:themeColor="text2"/>
          <w:sz w:val="20"/>
          <w:szCs w:val="20"/>
        </w:rPr>
        <w:t xml:space="preserve">       </w:t>
      </w:r>
    </w:p>
    <w:p w:rsidR="00C758F2" w:rsidRPr="00D574FB" w:rsidRDefault="00C758F2" w:rsidP="001268DF">
      <w:pPr>
        <w:tabs>
          <w:tab w:val="left" w:pos="287"/>
        </w:tabs>
        <w:rPr>
          <w:rFonts w:ascii="Arial" w:hAnsi="Arial" w:cs="Arial"/>
          <w:b/>
          <w:sz w:val="20"/>
          <w:szCs w:val="20"/>
        </w:rPr>
      </w:pPr>
    </w:p>
    <w:p w:rsidR="005070B9" w:rsidRPr="00D574FB" w:rsidRDefault="005070B9" w:rsidP="00322126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:rsidR="00C77BB0" w:rsidRPr="00D574FB" w:rsidRDefault="00EE16EB" w:rsidP="002572A8">
      <w:pPr>
        <w:pStyle w:val="Prrafodelista"/>
        <w:numPr>
          <w:ilvl w:val="0"/>
          <w:numId w:val="7"/>
        </w:numPr>
        <w:tabs>
          <w:tab w:val="left" w:pos="231"/>
        </w:tabs>
        <w:rPr>
          <w:rFonts w:ascii="Arial" w:hAnsi="Arial" w:cs="Arial"/>
          <w:b/>
          <w:sz w:val="20"/>
          <w:szCs w:val="20"/>
        </w:rPr>
      </w:pPr>
      <w:r w:rsidRPr="00D574FB">
        <w:rPr>
          <w:rFonts w:ascii="Arial" w:hAnsi="Arial" w:cs="Arial"/>
          <w:b/>
          <w:sz w:val="20"/>
          <w:szCs w:val="20"/>
        </w:rPr>
        <w:t>PROGRAMACIÓN DE UNIDADES DE COMPETENCIA</w:t>
      </w:r>
    </w:p>
    <w:p w:rsidR="00810F41" w:rsidRPr="00810F41" w:rsidRDefault="00810F41" w:rsidP="00810F41">
      <w:pPr>
        <w:ind w:left="284"/>
        <w:rPr>
          <w:rFonts w:ascii="Arial" w:hAnsi="Arial" w:cs="Arial"/>
          <w:b/>
          <w:sz w:val="20"/>
          <w:szCs w:val="20"/>
        </w:rPr>
      </w:pPr>
      <w:r w:rsidRPr="00810F41">
        <w:rPr>
          <w:rFonts w:ascii="Arial" w:hAnsi="Arial" w:cs="Arial"/>
          <w:b/>
          <w:sz w:val="20"/>
          <w:szCs w:val="20"/>
        </w:rPr>
        <w:t xml:space="preserve">UNIDAD </w:t>
      </w:r>
      <w:r>
        <w:rPr>
          <w:rFonts w:ascii="Arial" w:hAnsi="Arial" w:cs="Arial"/>
          <w:b/>
          <w:sz w:val="20"/>
          <w:szCs w:val="20"/>
        </w:rPr>
        <w:t>1</w:t>
      </w:r>
      <w:r w:rsidRPr="00810F41">
        <w:rPr>
          <w:rFonts w:ascii="Arial" w:hAnsi="Arial" w:cs="Arial"/>
          <w:b/>
          <w:sz w:val="20"/>
          <w:szCs w:val="20"/>
        </w:rPr>
        <w:t>:</w:t>
      </w:r>
    </w:p>
    <w:p w:rsidR="005D6C09" w:rsidRPr="00D574FB" w:rsidRDefault="00364EB7" w:rsidP="006528A2">
      <w:pPr>
        <w:spacing w:before="240"/>
        <w:ind w:left="284"/>
        <w:jc w:val="both"/>
        <w:rPr>
          <w:rFonts w:ascii="Arial" w:hAnsi="Arial" w:cs="Arial"/>
          <w:sz w:val="20"/>
          <w:szCs w:val="20"/>
        </w:rPr>
      </w:pPr>
      <w:r w:rsidRPr="00D574FB">
        <w:rPr>
          <w:rFonts w:ascii="Arial" w:hAnsi="Arial" w:cs="Arial"/>
          <w:b/>
          <w:sz w:val="20"/>
          <w:szCs w:val="20"/>
        </w:rPr>
        <w:t xml:space="preserve">OBJETIVO: </w:t>
      </w:r>
    </w:p>
    <w:p w:rsidR="004B69F2" w:rsidRPr="00D574FB" w:rsidRDefault="004B69F2" w:rsidP="004B69F2">
      <w:pPr>
        <w:spacing w:before="240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W w:w="12196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2126"/>
        <w:gridCol w:w="448"/>
        <w:gridCol w:w="402"/>
        <w:gridCol w:w="1573"/>
        <w:gridCol w:w="554"/>
        <w:gridCol w:w="1009"/>
        <w:gridCol w:w="975"/>
        <w:gridCol w:w="1985"/>
        <w:gridCol w:w="3124"/>
      </w:tblGrid>
      <w:tr w:rsidR="00C758F2" w:rsidRPr="00D574FB" w:rsidTr="006528A2">
        <w:trPr>
          <w:gridAfter w:val="1"/>
          <w:wAfter w:w="3124" w:type="dxa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94C" w:rsidRPr="00D574FB" w:rsidRDefault="00B0394C" w:rsidP="006528A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58F2" w:rsidRPr="00D574FB" w:rsidRDefault="00C758F2" w:rsidP="006528A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74FB">
              <w:rPr>
                <w:rFonts w:ascii="Arial" w:hAnsi="Arial" w:cs="Arial"/>
                <w:b/>
                <w:sz w:val="20"/>
                <w:szCs w:val="20"/>
              </w:rPr>
              <w:t>UNIDAD DE COMPETENCIA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58F2" w:rsidRPr="00D574FB" w:rsidRDefault="00C758F2" w:rsidP="006528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74FB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Pr="00D574FB">
              <w:rPr>
                <w:rFonts w:ascii="Arial" w:hAnsi="Arial" w:cs="Arial"/>
                <w:b/>
                <w:sz w:val="20"/>
                <w:szCs w:val="20"/>
                <w:u w:val="single"/>
                <w:vertAlign w:val="superscript"/>
              </w:rPr>
              <w:t>o</w:t>
            </w:r>
          </w:p>
          <w:p w:rsidR="00C758F2" w:rsidRPr="00D574FB" w:rsidRDefault="00792EB1" w:rsidP="006528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="00C758F2" w:rsidRPr="00D574FB">
              <w:rPr>
                <w:rFonts w:ascii="Arial" w:hAnsi="Arial" w:cs="Arial"/>
                <w:b/>
                <w:sz w:val="20"/>
                <w:szCs w:val="20"/>
              </w:rPr>
              <w:t>oras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94C" w:rsidRPr="00D574FB" w:rsidRDefault="00B0394C" w:rsidP="006528A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58F2" w:rsidRPr="00D574FB" w:rsidRDefault="00C758F2" w:rsidP="006528A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74FB">
              <w:rPr>
                <w:rFonts w:ascii="Arial" w:hAnsi="Arial" w:cs="Arial"/>
                <w:b/>
                <w:sz w:val="20"/>
                <w:szCs w:val="20"/>
              </w:rPr>
              <w:t>ELEMENTOS DE COMPETENCIA</w:t>
            </w:r>
          </w:p>
          <w:p w:rsidR="00C758F2" w:rsidRPr="00D574FB" w:rsidRDefault="00C758F2" w:rsidP="006528A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74FB">
              <w:rPr>
                <w:rFonts w:ascii="Arial" w:hAnsi="Arial" w:cs="Arial"/>
                <w:b/>
                <w:sz w:val="20"/>
                <w:szCs w:val="20"/>
              </w:rPr>
              <w:t>(Contenidos)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94C" w:rsidRPr="00D574FB" w:rsidRDefault="00B0394C" w:rsidP="006528A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58F2" w:rsidRPr="00D574FB" w:rsidRDefault="00C758F2" w:rsidP="006528A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74FB">
              <w:rPr>
                <w:rFonts w:ascii="Arial" w:hAnsi="Arial" w:cs="Arial"/>
                <w:b/>
                <w:sz w:val="20"/>
                <w:szCs w:val="20"/>
              </w:rPr>
              <w:t>TRABAJO AUTÓNOMO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94C" w:rsidRPr="00D574FB" w:rsidRDefault="00B0394C" w:rsidP="006528A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58F2" w:rsidRPr="00D574FB" w:rsidRDefault="00B0394C" w:rsidP="006528A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74FB">
              <w:rPr>
                <w:rFonts w:ascii="Arial" w:hAnsi="Arial" w:cs="Arial"/>
                <w:b/>
                <w:sz w:val="20"/>
                <w:szCs w:val="20"/>
              </w:rPr>
              <w:t>TÉCNICAS DE EVALUACIÓ</w:t>
            </w:r>
            <w:r w:rsidR="00C758F2" w:rsidRPr="00D574FB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  <w:p w:rsidR="00C758F2" w:rsidRPr="00D574FB" w:rsidRDefault="00C758F2" w:rsidP="006528A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758F2" w:rsidRPr="00D574FB" w:rsidTr="006528A2">
        <w:trPr>
          <w:gridAfter w:val="1"/>
          <w:wAfter w:w="3124" w:type="dxa"/>
          <w:trHeight w:val="70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:rsidR="00C758F2" w:rsidRPr="00D574FB" w:rsidRDefault="006B783C" w:rsidP="00D96EF9">
            <w:pPr>
              <w:pStyle w:val="Ttulo1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LA INTEGRAL INDEFINIDA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4C0E" w:rsidRDefault="00494C0E" w:rsidP="00494C0E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0394C" w:rsidRPr="00D574FB" w:rsidRDefault="00494C0E" w:rsidP="00494C0E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783C" w:rsidRPr="00810F41" w:rsidRDefault="006B783C" w:rsidP="00810F41">
            <w:pPr>
              <w:pStyle w:val="Prrafodelista"/>
              <w:numPr>
                <w:ilvl w:val="0"/>
                <w:numId w:val="4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  <w:r w:rsidRPr="00810F41">
              <w:rPr>
                <w:rFonts w:ascii="Arial" w:hAnsi="Arial" w:cs="Arial"/>
                <w:sz w:val="20"/>
                <w:szCs w:val="20"/>
              </w:rPr>
              <w:t>Introducción</w:t>
            </w:r>
          </w:p>
          <w:p w:rsidR="006B783C" w:rsidRPr="00810F41" w:rsidRDefault="006B783C" w:rsidP="00810F41">
            <w:pPr>
              <w:pStyle w:val="Prrafodelista"/>
              <w:numPr>
                <w:ilvl w:val="0"/>
                <w:numId w:val="4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  <w:r w:rsidRPr="00810F41">
              <w:rPr>
                <w:rFonts w:ascii="Arial" w:hAnsi="Arial" w:cs="Arial"/>
                <w:sz w:val="20"/>
                <w:szCs w:val="20"/>
              </w:rPr>
              <w:t xml:space="preserve">Métodos de integración </w:t>
            </w:r>
          </w:p>
          <w:p w:rsidR="00C758F2" w:rsidRPr="00810F41" w:rsidRDefault="006B783C" w:rsidP="00810F41">
            <w:pPr>
              <w:pStyle w:val="Prrafodelista"/>
              <w:numPr>
                <w:ilvl w:val="0"/>
                <w:numId w:val="4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  <w:r w:rsidRPr="00810F41">
              <w:rPr>
                <w:rFonts w:ascii="Arial" w:hAnsi="Arial" w:cs="Arial"/>
                <w:sz w:val="20"/>
                <w:szCs w:val="20"/>
              </w:rPr>
              <w:t>Integración directa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58F2" w:rsidRDefault="00494C0E" w:rsidP="00C758F2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Deberes</w:t>
            </w:r>
          </w:p>
          <w:p w:rsidR="00494C0E" w:rsidRDefault="00494C0E" w:rsidP="00C758F2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94C0E" w:rsidRPr="00D574FB" w:rsidRDefault="00494C0E" w:rsidP="00C758F2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Trabajos en grupo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C758F2" w:rsidRDefault="00494C0E" w:rsidP="00494C0E">
            <w:pPr>
              <w:pStyle w:val="Prrafodelista"/>
              <w:snapToGri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de deberes.</w:t>
            </w:r>
          </w:p>
          <w:p w:rsidR="00494C0E" w:rsidRDefault="00494C0E" w:rsidP="00494C0E">
            <w:pPr>
              <w:pStyle w:val="Prrafodelista"/>
              <w:snapToGrid w:val="0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494C0E" w:rsidRPr="00D574FB" w:rsidRDefault="00494C0E" w:rsidP="00494C0E">
            <w:pPr>
              <w:pStyle w:val="Prrafodelista"/>
              <w:snapToGri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Lecciones referentes a los deberes y trabajos grupales.</w:t>
            </w:r>
          </w:p>
        </w:tc>
      </w:tr>
      <w:tr w:rsidR="00C758F2" w:rsidRPr="00D574FB" w:rsidTr="00D96EF9">
        <w:trPr>
          <w:trHeight w:val="1134"/>
        </w:trPr>
        <w:tc>
          <w:tcPr>
            <w:tcW w:w="2126" w:type="dxa"/>
            <w:vMerge/>
            <w:tcBorders>
              <w:left w:val="single" w:sz="4" w:space="0" w:color="000000"/>
              <w:bottom w:val="nil"/>
            </w:tcBorders>
            <w:shd w:val="clear" w:color="auto" w:fill="auto"/>
          </w:tcPr>
          <w:p w:rsidR="00C758F2" w:rsidRPr="00D574FB" w:rsidRDefault="00C758F2" w:rsidP="00C758F2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:rsidR="00C758F2" w:rsidRDefault="00C758F2" w:rsidP="00C758F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4C0E" w:rsidRPr="00D574FB" w:rsidRDefault="00494C0E" w:rsidP="00C758F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:rsidR="006B783C" w:rsidRPr="00810F41" w:rsidRDefault="006B783C" w:rsidP="00810F41">
            <w:pPr>
              <w:pStyle w:val="Prrafodelista"/>
              <w:numPr>
                <w:ilvl w:val="0"/>
                <w:numId w:val="4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  <w:r w:rsidRPr="00810F41">
              <w:rPr>
                <w:rFonts w:ascii="Arial" w:hAnsi="Arial" w:cs="Arial"/>
                <w:sz w:val="20"/>
                <w:szCs w:val="20"/>
              </w:rPr>
              <w:t xml:space="preserve">Integrales trigonométricas </w:t>
            </w:r>
          </w:p>
          <w:p w:rsidR="006B783C" w:rsidRPr="00810F41" w:rsidRDefault="006B783C" w:rsidP="00810F41">
            <w:pPr>
              <w:pStyle w:val="Prrafodelista"/>
              <w:numPr>
                <w:ilvl w:val="0"/>
                <w:numId w:val="4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  <w:r w:rsidRPr="00810F41">
              <w:rPr>
                <w:rFonts w:ascii="Arial" w:hAnsi="Arial" w:cs="Arial"/>
                <w:sz w:val="20"/>
                <w:szCs w:val="20"/>
              </w:rPr>
              <w:t xml:space="preserve">Método de integración por partes </w:t>
            </w:r>
          </w:p>
          <w:p w:rsidR="006B783C" w:rsidRPr="00810F41" w:rsidRDefault="006B783C" w:rsidP="00810F41">
            <w:pPr>
              <w:pStyle w:val="Prrafodelista"/>
              <w:numPr>
                <w:ilvl w:val="0"/>
                <w:numId w:val="4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  <w:r w:rsidRPr="00810F41">
              <w:rPr>
                <w:rFonts w:ascii="Arial" w:hAnsi="Arial" w:cs="Arial"/>
                <w:sz w:val="20"/>
                <w:szCs w:val="20"/>
              </w:rPr>
              <w:t>Integración por Sustituciones Trigonométricas</w:t>
            </w:r>
          </w:p>
          <w:p w:rsidR="006B783C" w:rsidRPr="00810F41" w:rsidRDefault="006B783C" w:rsidP="00810F41">
            <w:pPr>
              <w:pStyle w:val="Prrafodelista"/>
              <w:numPr>
                <w:ilvl w:val="0"/>
                <w:numId w:val="4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  <w:r w:rsidRPr="00810F41">
              <w:rPr>
                <w:rFonts w:ascii="Arial" w:hAnsi="Arial" w:cs="Arial"/>
                <w:sz w:val="20"/>
                <w:szCs w:val="20"/>
              </w:rPr>
              <w:t>Integrales que contienen el trinomio: ax</w:t>
            </w:r>
            <w:r w:rsidRPr="00810F41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810F41">
              <w:rPr>
                <w:rFonts w:ascii="Arial" w:hAnsi="Arial" w:cs="Arial"/>
                <w:sz w:val="20"/>
                <w:szCs w:val="20"/>
              </w:rPr>
              <w:t>+bx+c</w:t>
            </w:r>
          </w:p>
          <w:p w:rsidR="00C758F2" w:rsidRPr="00D574FB" w:rsidRDefault="00C758F2" w:rsidP="00810F41">
            <w:pPr>
              <w:ind w:left="318"/>
              <w:rPr>
                <w:rFonts w:ascii="Arial" w:hAnsi="Arial" w:cs="Arial"/>
                <w:bCs/>
                <w:sz w:val="20"/>
                <w:szCs w:val="20"/>
                <w:lang w:eastAsia="es-EC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:rsidR="00494C0E" w:rsidRDefault="00494C0E" w:rsidP="00494C0E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Deberes</w:t>
            </w:r>
          </w:p>
          <w:p w:rsidR="00494C0E" w:rsidRDefault="00494C0E" w:rsidP="00494C0E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758F2" w:rsidRPr="00D574FB" w:rsidRDefault="00494C0E" w:rsidP="00494C0E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Trabajos en grupo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C758F2" w:rsidRPr="00D574FB" w:rsidRDefault="00C758F2" w:rsidP="00C758F2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4" w:type="dxa"/>
            <w:tcBorders>
              <w:bottom w:val="nil"/>
            </w:tcBorders>
          </w:tcPr>
          <w:p w:rsidR="00C758F2" w:rsidRPr="00D574FB" w:rsidRDefault="00C758F2" w:rsidP="00C758F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58F2" w:rsidRPr="00D574FB" w:rsidTr="006528A2">
        <w:trPr>
          <w:trHeight w:val="1301"/>
        </w:trPr>
        <w:tc>
          <w:tcPr>
            <w:tcW w:w="212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758F2" w:rsidRPr="00D574FB" w:rsidRDefault="00C758F2" w:rsidP="00C758F2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758F2" w:rsidRDefault="00C758F2" w:rsidP="00C758F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4C0E" w:rsidRPr="00D574FB" w:rsidRDefault="00494C0E" w:rsidP="00C758F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96EF9" w:rsidRPr="00810F41" w:rsidRDefault="00D96EF9" w:rsidP="00810F41">
            <w:pPr>
              <w:pStyle w:val="Prrafodelista"/>
              <w:numPr>
                <w:ilvl w:val="0"/>
                <w:numId w:val="4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  <w:r w:rsidRPr="00810F41">
              <w:rPr>
                <w:rFonts w:ascii="Arial" w:hAnsi="Arial" w:cs="Arial"/>
                <w:sz w:val="20"/>
                <w:szCs w:val="20"/>
              </w:rPr>
              <w:t>Integración de Fracciones Racionales</w:t>
            </w:r>
          </w:p>
          <w:p w:rsidR="00D96EF9" w:rsidRPr="00810F41" w:rsidRDefault="00D96EF9" w:rsidP="00810F41">
            <w:pPr>
              <w:pStyle w:val="Prrafodelista"/>
              <w:numPr>
                <w:ilvl w:val="0"/>
                <w:numId w:val="4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  <w:r w:rsidRPr="00810F41">
              <w:rPr>
                <w:rFonts w:ascii="Arial" w:hAnsi="Arial" w:cs="Arial"/>
                <w:sz w:val="20"/>
                <w:szCs w:val="20"/>
              </w:rPr>
              <w:t xml:space="preserve">Descomposición en fracciones parciales </w:t>
            </w:r>
          </w:p>
          <w:p w:rsidR="00C758F2" w:rsidRPr="00810F41" w:rsidRDefault="00D96EF9" w:rsidP="00810F41">
            <w:pPr>
              <w:pStyle w:val="Prrafodelista"/>
              <w:numPr>
                <w:ilvl w:val="0"/>
                <w:numId w:val="4"/>
              </w:numPr>
              <w:ind w:left="318"/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810F41">
              <w:rPr>
                <w:rFonts w:ascii="Arial" w:hAnsi="Arial" w:cs="Arial"/>
                <w:sz w:val="20"/>
                <w:szCs w:val="20"/>
              </w:rPr>
              <w:t>Integrac</w:t>
            </w:r>
            <w:r w:rsidR="00D574FB" w:rsidRPr="00810F41">
              <w:rPr>
                <w:rFonts w:ascii="Arial" w:hAnsi="Arial" w:cs="Arial"/>
                <w:sz w:val="20"/>
                <w:szCs w:val="20"/>
              </w:rPr>
              <w:t>i</w:t>
            </w:r>
            <w:r w:rsidRPr="00810F41">
              <w:rPr>
                <w:rFonts w:ascii="Arial" w:hAnsi="Arial" w:cs="Arial"/>
                <w:sz w:val="20"/>
                <w:szCs w:val="20"/>
              </w:rPr>
              <w:t>ón de Funciones, Irracionales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94C0E" w:rsidRDefault="00494C0E" w:rsidP="00494C0E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Deberes</w:t>
            </w:r>
          </w:p>
          <w:p w:rsidR="00494C0E" w:rsidRDefault="00494C0E" w:rsidP="00494C0E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758F2" w:rsidRPr="00D574FB" w:rsidRDefault="00494C0E" w:rsidP="00494C0E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Trabajos en grupo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758F2" w:rsidRPr="00D574FB" w:rsidRDefault="00C758F2" w:rsidP="00C758F2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4" w:type="dxa"/>
          </w:tcPr>
          <w:p w:rsidR="00C758F2" w:rsidRPr="00D574FB" w:rsidRDefault="00C758F2" w:rsidP="00C758F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2A8" w:rsidRPr="00D574FB" w:rsidTr="006528A2">
        <w:trPr>
          <w:gridAfter w:val="3"/>
          <w:wAfter w:w="6084" w:type="dxa"/>
        </w:trPr>
        <w:tc>
          <w:tcPr>
            <w:tcW w:w="2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572A8" w:rsidRPr="00D574FB" w:rsidRDefault="002572A8" w:rsidP="00C758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574FB">
              <w:rPr>
                <w:rFonts w:ascii="Arial" w:hAnsi="Arial" w:cs="Arial"/>
                <w:b/>
                <w:sz w:val="20"/>
                <w:szCs w:val="20"/>
              </w:rPr>
              <w:t>METODOLOGÍA:</w:t>
            </w:r>
          </w:p>
          <w:p w:rsidR="002572A8" w:rsidRDefault="002572A8" w:rsidP="00C758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Clases magistrales, Resolución de problemas (ABP),</w:t>
            </w:r>
          </w:p>
          <w:p w:rsidR="002572A8" w:rsidRDefault="002572A8" w:rsidP="00C758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Corrección de Wiki.</w:t>
            </w:r>
          </w:p>
          <w:p w:rsidR="002572A8" w:rsidRPr="00D574FB" w:rsidRDefault="002572A8" w:rsidP="00C758F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2A8" w:rsidRPr="00D574FB" w:rsidRDefault="002572A8" w:rsidP="00C758F2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Bibliografía</w:t>
            </w:r>
          </w:p>
          <w:p w:rsidR="002572A8" w:rsidRPr="00D574FB" w:rsidRDefault="002572A8" w:rsidP="00810F41">
            <w:pPr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 xml:space="preserve">CÁLCULO con Geometría Analítica, Edwin. </w:t>
            </w:r>
            <w:r w:rsidRPr="00D574FB">
              <w:rPr>
                <w:rFonts w:ascii="Arial" w:hAnsi="Arial" w:cs="Arial"/>
                <w:sz w:val="20"/>
                <w:szCs w:val="20"/>
                <w:lang w:val="en-US"/>
              </w:rPr>
              <w:t>Purcell, Dale Varberg, Prentice-Hall.</w:t>
            </w:r>
          </w:p>
          <w:p w:rsidR="002572A8" w:rsidRDefault="002572A8" w:rsidP="00810F41">
            <w:pPr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EL CÁLCULO CON GEOMETRÍA ANALÍTICA Louis  Leithold  Harla- México</w:t>
            </w:r>
          </w:p>
          <w:p w:rsidR="002572A8" w:rsidRPr="00494C0E" w:rsidRDefault="002572A8" w:rsidP="00890382">
            <w:pPr>
              <w:numPr>
                <w:ilvl w:val="0"/>
                <w:numId w:val="27"/>
              </w:numPr>
              <w:suppressAutoHyphens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0F41">
              <w:rPr>
                <w:rFonts w:ascii="Arial" w:hAnsi="Arial" w:cs="Arial"/>
                <w:sz w:val="20"/>
                <w:szCs w:val="20"/>
              </w:rPr>
              <w:t>CÁLCULO DIFERENCIAL E Integral  Frank Ayres, Jr.   McGraw- Hill.</w:t>
            </w:r>
          </w:p>
        </w:tc>
      </w:tr>
      <w:tr w:rsidR="00D63814" w:rsidRPr="00D574FB" w:rsidTr="006528A2">
        <w:trPr>
          <w:gridAfter w:val="1"/>
          <w:wAfter w:w="3124" w:type="dxa"/>
        </w:trPr>
        <w:tc>
          <w:tcPr>
            <w:tcW w:w="90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63814" w:rsidRPr="00D574FB" w:rsidRDefault="00D63814" w:rsidP="00C758F2">
            <w:p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 w:rsidRPr="00D574FB">
              <w:rPr>
                <w:rFonts w:ascii="Arial" w:hAnsi="Arial" w:cs="Arial"/>
                <w:b/>
                <w:sz w:val="20"/>
                <w:szCs w:val="20"/>
              </w:rPr>
              <w:t>RESULTADOS DE APRENDIZAJE:</w:t>
            </w:r>
          </w:p>
          <w:p w:rsidR="00D63814" w:rsidRPr="00D574FB" w:rsidRDefault="00792EB1" w:rsidP="00C03E5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Resolución de integrales indefinidas</w:t>
            </w:r>
          </w:p>
          <w:p w:rsidR="00D63814" w:rsidRPr="00D574FB" w:rsidRDefault="00792EB1" w:rsidP="00C03E5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Resolución de problemas aplicados en base a la integral definida</w:t>
            </w:r>
          </w:p>
        </w:tc>
      </w:tr>
      <w:tr w:rsidR="00651A70" w:rsidRPr="00D574FB" w:rsidTr="006528A2">
        <w:trPr>
          <w:gridAfter w:val="1"/>
          <w:wAfter w:w="3124" w:type="dxa"/>
        </w:trPr>
        <w:tc>
          <w:tcPr>
            <w:tcW w:w="45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1A70" w:rsidRPr="00D574FB" w:rsidRDefault="00116E8D" w:rsidP="00C758F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b/>
                <w:sz w:val="20"/>
                <w:szCs w:val="20"/>
              </w:rPr>
              <w:lastRenderedPageBreak/>
              <w:t>JUICIO DE VALOR:</w:t>
            </w:r>
          </w:p>
          <w:p w:rsidR="00651A70" w:rsidRPr="00D574FB" w:rsidRDefault="00D032A3" w:rsidP="00C758F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 xml:space="preserve">Dominio = </w:t>
            </w:r>
            <w:r w:rsidR="00651A70" w:rsidRPr="00D574FB">
              <w:rPr>
                <w:rFonts w:ascii="Arial" w:hAnsi="Arial" w:cs="Arial"/>
                <w:sz w:val="20"/>
                <w:szCs w:val="20"/>
              </w:rPr>
              <w:t>aprobado</w:t>
            </w:r>
          </w:p>
          <w:p w:rsidR="00651A70" w:rsidRPr="00D574FB" w:rsidRDefault="00651A70" w:rsidP="00C758F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 xml:space="preserve">Avance = aprobado pero con un recordatorio o condición  Proceso = no aprueba, necesita tutoría extra    </w:t>
            </w:r>
          </w:p>
          <w:p w:rsidR="00651A70" w:rsidRPr="00D574FB" w:rsidRDefault="00651A70" w:rsidP="00C758F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Inicio = necesita tutoría especial</w:t>
            </w:r>
          </w:p>
        </w:tc>
        <w:tc>
          <w:tcPr>
            <w:tcW w:w="452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A70" w:rsidRPr="00D574FB" w:rsidRDefault="00116E8D" w:rsidP="00810F4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b/>
                <w:sz w:val="20"/>
                <w:szCs w:val="20"/>
              </w:rPr>
              <w:t xml:space="preserve">CRITERIOS DE VALORACIÓN: </w:t>
            </w:r>
          </w:p>
          <w:p w:rsidR="00651A70" w:rsidRPr="00D574FB" w:rsidRDefault="00651A70" w:rsidP="00810F4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Dominio = 80 – 100%</w:t>
            </w:r>
          </w:p>
          <w:p w:rsidR="00DD67B3" w:rsidRPr="00D574FB" w:rsidRDefault="00651A70" w:rsidP="00810F4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Avance = 60 – 79%</w:t>
            </w:r>
          </w:p>
          <w:p w:rsidR="00651A70" w:rsidRPr="00D574FB" w:rsidRDefault="00DD67B3" w:rsidP="00810F4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>Proceso= 40 – 59%</w:t>
            </w:r>
            <w:r w:rsidR="00651A70" w:rsidRPr="00D574FB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651A70" w:rsidRPr="00D574FB" w:rsidRDefault="00651A70" w:rsidP="00DD67B3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74FB">
              <w:rPr>
                <w:rFonts w:ascii="Arial" w:hAnsi="Arial" w:cs="Arial"/>
                <w:sz w:val="20"/>
                <w:szCs w:val="20"/>
              </w:rPr>
              <w:t xml:space="preserve">Inicio = </w:t>
            </w:r>
            <w:r w:rsidR="00DD67B3" w:rsidRPr="00D574FB">
              <w:rPr>
                <w:rFonts w:ascii="Arial" w:hAnsi="Arial" w:cs="Arial"/>
                <w:sz w:val="20"/>
                <w:szCs w:val="20"/>
              </w:rPr>
              <w:t xml:space="preserve"> 01 – 39%</w:t>
            </w:r>
          </w:p>
        </w:tc>
      </w:tr>
    </w:tbl>
    <w:p w:rsidR="009F239B" w:rsidRPr="00D574FB" w:rsidRDefault="009F239B" w:rsidP="00D96EF9">
      <w:pPr>
        <w:suppressAutoHyphens w:val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9F239B" w:rsidRPr="00D574FB" w:rsidSect="00DE4430">
      <w:headerReference w:type="default" r:id="rId8"/>
      <w:footerReference w:type="default" r:id="rId9"/>
      <w:pgSz w:w="11906" w:h="16838"/>
      <w:pgMar w:top="1418" w:right="720" w:bottom="62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83C" w:rsidRDefault="0060783C" w:rsidP="0037786B">
      <w:r>
        <w:separator/>
      </w:r>
    </w:p>
  </w:endnote>
  <w:endnote w:type="continuationSeparator" w:id="0">
    <w:p w:rsidR="0060783C" w:rsidRDefault="0060783C" w:rsidP="00377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AB55F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CEB" w:rsidRPr="00017E84" w:rsidRDefault="00486CEB" w:rsidP="00017E84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6"/>
        <w:szCs w:val="16"/>
      </w:rPr>
    </w:pPr>
    <w:r w:rsidRPr="00017E84">
      <w:rPr>
        <w:rFonts w:asciiTheme="majorHAnsi" w:eastAsiaTheme="majorEastAsia" w:hAnsiTheme="majorHAnsi" w:cstheme="majorBidi"/>
        <w:sz w:val="16"/>
        <w:szCs w:val="16"/>
      </w:rPr>
      <w:t>VICERRECTORADO ACADÉMICO DE INVESTIGACIÓN Y POSGRADO</w:t>
    </w:r>
  </w:p>
  <w:p w:rsidR="00486CEB" w:rsidRDefault="00486CEB" w:rsidP="00017E84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017E84">
      <w:rPr>
        <w:rFonts w:asciiTheme="majorHAnsi" w:eastAsiaTheme="majorEastAsia" w:hAnsiTheme="majorHAnsi" w:cstheme="majorBidi"/>
        <w:sz w:val="16"/>
        <w:szCs w:val="16"/>
      </w:rPr>
      <w:t xml:space="preserve"> DIRECCIÓN GENERAL ACADÉMICA</w:t>
    </w:r>
    <w:r w:rsidRPr="00017E84">
      <w:rPr>
        <w:rFonts w:asciiTheme="majorHAnsi" w:eastAsiaTheme="majorEastAsia" w:hAnsiTheme="majorHAnsi" w:cstheme="majorBidi"/>
        <w:sz w:val="16"/>
        <w:szCs w:val="16"/>
      </w:rPr>
      <w:ptab w:relativeTo="margin" w:alignment="right" w:leader="none"/>
    </w:r>
    <w:r w:rsidRPr="00017E84">
      <w:rPr>
        <w:rFonts w:asciiTheme="majorHAnsi" w:eastAsiaTheme="majorEastAsia" w:hAnsiTheme="majorHAnsi" w:cstheme="majorBidi"/>
        <w:sz w:val="16"/>
        <w:szCs w:val="16"/>
      </w:rPr>
      <w:t>Página</w:t>
    </w:r>
    <w:r>
      <w:rPr>
        <w:rFonts w:asciiTheme="majorHAnsi" w:eastAsiaTheme="majorEastAsia" w:hAnsiTheme="majorHAnsi" w:cstheme="majorBidi"/>
      </w:rPr>
      <w:t xml:space="preserve"> </w:t>
    </w:r>
    <w:r w:rsidR="00407055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407055">
      <w:rPr>
        <w:rFonts w:asciiTheme="minorHAnsi" w:eastAsiaTheme="minorEastAsia" w:hAnsiTheme="minorHAnsi" w:cstheme="minorBidi"/>
      </w:rPr>
      <w:fldChar w:fldCharType="separate"/>
    </w:r>
    <w:r w:rsidR="006D39A3" w:rsidRPr="006D39A3">
      <w:rPr>
        <w:rFonts w:asciiTheme="majorHAnsi" w:eastAsiaTheme="majorEastAsia" w:hAnsiTheme="majorHAnsi" w:cstheme="majorBidi"/>
        <w:noProof/>
      </w:rPr>
      <w:t>4</w:t>
    </w:r>
    <w:r w:rsidR="00407055">
      <w:rPr>
        <w:rFonts w:asciiTheme="majorHAnsi" w:eastAsiaTheme="majorEastAsia" w:hAnsiTheme="majorHAnsi" w:cstheme="majorBidi"/>
      </w:rPr>
      <w:fldChar w:fldCharType="end"/>
    </w:r>
  </w:p>
  <w:p w:rsidR="00486CEB" w:rsidRDefault="00486C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83C" w:rsidRDefault="0060783C" w:rsidP="0037786B">
      <w:r>
        <w:separator/>
      </w:r>
    </w:p>
  </w:footnote>
  <w:footnote w:type="continuationSeparator" w:id="0">
    <w:p w:rsidR="0060783C" w:rsidRDefault="0060783C" w:rsidP="003778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CEB" w:rsidRDefault="00486CEB" w:rsidP="00DE4430">
    <w:pPr>
      <w:jc w:val="center"/>
      <w:rPr>
        <w:rFonts w:ascii="Arial" w:hAnsi="Arial" w:cs="Arial"/>
        <w:b/>
      </w:rPr>
    </w:pPr>
    <w:r w:rsidRPr="00DE4430">
      <w:rPr>
        <w:rFonts w:ascii="Arial" w:hAnsi="Arial" w:cs="Arial"/>
        <w:b/>
        <w:noProof/>
        <w:lang w:val="es-EC" w:eastAsia="es-EC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6531</wp:posOffset>
          </wp:positionH>
          <wp:positionV relativeFrom="paragraph">
            <wp:posOffset>-87086</wp:posOffset>
          </wp:positionV>
          <wp:extent cx="687142" cy="674915"/>
          <wp:effectExtent l="19050" t="0" r="0" b="0"/>
          <wp:wrapNone/>
          <wp:docPr id="1" name="irc_mi" descr="http://www.sit-ec.net/moodle/file.php/1/imagenes_sitec-online/sello_u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sit-ec.net/moodle/file.php/1/imagenes_sitec-online/sello_uce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141" cy="6749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B69F2">
      <w:rPr>
        <w:rFonts w:ascii="Arial" w:hAnsi="Arial" w:cs="Arial"/>
        <w:b/>
      </w:rPr>
      <w:t>UNIVERSIDAD CENTRAL DEL ECUADOR</w:t>
    </w:r>
  </w:p>
  <w:p w:rsidR="00486CEB" w:rsidRDefault="00486CEB" w:rsidP="00DE4430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FIGEMPA</w:t>
    </w:r>
  </w:p>
  <w:p w:rsidR="00486CEB" w:rsidRPr="004B69F2" w:rsidRDefault="00486CEB" w:rsidP="00DE4430">
    <w:pPr>
      <w:jc w:val="center"/>
      <w:rPr>
        <w:rFonts w:ascii="Arial" w:hAnsi="Arial" w:cs="Arial"/>
        <w:b/>
      </w:rPr>
    </w:pPr>
    <w:r w:rsidRPr="004B69F2">
      <w:rPr>
        <w:rFonts w:ascii="Arial" w:hAnsi="Arial" w:cs="Arial"/>
        <w:b/>
      </w:rPr>
      <w:t>SYLLABUS</w:t>
    </w:r>
    <w:r>
      <w:rPr>
        <w:rFonts w:ascii="Arial" w:hAnsi="Arial" w:cs="Arial"/>
        <w:b/>
      </w:rPr>
      <w:t xml:space="preserve"> DE MATEMÁTICA II</w:t>
    </w:r>
  </w:p>
  <w:p w:rsidR="00486CEB" w:rsidRDefault="00486C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1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5"/>
    <w:multiLevelType w:val="multilevel"/>
    <w:tmpl w:val="00000005"/>
    <w:name w:val="WWNum2"/>
    <w:lvl w:ilvl="0">
      <w:start w:val="1"/>
      <w:numFmt w:val="upperRoman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06"/>
    <w:multiLevelType w:val="multilevel"/>
    <w:tmpl w:val="00000006"/>
    <w:name w:val="WWNum1"/>
    <w:lvl w:ilvl="0">
      <w:start w:val="1"/>
      <w:numFmt w:val="decimal"/>
      <w:lvlText w:val="%1."/>
      <w:lvlJc w:val="left"/>
      <w:pPr>
        <w:tabs>
          <w:tab w:val="num" w:pos="491"/>
        </w:tabs>
        <w:ind w:left="1571" w:hanging="720"/>
      </w:pPr>
    </w:lvl>
    <w:lvl w:ilvl="1">
      <w:start w:val="4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>
      <w:start w:val="1"/>
      <w:numFmt w:val="lowerRoman"/>
      <w:lvlText w:val="%2.%3."/>
      <w:lvlJc w:val="left"/>
      <w:pPr>
        <w:tabs>
          <w:tab w:val="num" w:pos="491"/>
        </w:tabs>
        <w:ind w:left="2651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491"/>
        </w:tabs>
        <w:ind w:left="3371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491"/>
        </w:tabs>
        <w:ind w:left="4091" w:hanging="36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num" w:pos="491"/>
        </w:tabs>
        <w:ind w:left="4811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491"/>
        </w:tabs>
        <w:ind w:left="5531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491"/>
        </w:tabs>
        <w:ind w:left="6251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num" w:pos="491"/>
        </w:tabs>
        <w:ind w:left="6971" w:hanging="180"/>
      </w:pPr>
      <w:rPr>
        <w:rFonts w:cs="Times New Roman"/>
      </w:rPr>
    </w:lvl>
  </w:abstractNum>
  <w:abstractNum w:abstractNumId="5">
    <w:nsid w:val="04FF48E4"/>
    <w:multiLevelType w:val="hybridMultilevel"/>
    <w:tmpl w:val="A5F4F1BC"/>
    <w:lvl w:ilvl="0" w:tplc="39EA18C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D81511"/>
    <w:multiLevelType w:val="hybridMultilevel"/>
    <w:tmpl w:val="BDDE68CC"/>
    <w:lvl w:ilvl="0" w:tplc="C49072A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090F427D"/>
    <w:multiLevelType w:val="multilevel"/>
    <w:tmpl w:val="EED87D3E"/>
    <w:lvl w:ilvl="0">
      <w:start w:val="20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Calibri" w:eastAsia="Times New Roman" w:hAnsi="Calibri" w:cs="Calibri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8">
    <w:nsid w:val="1039188D"/>
    <w:multiLevelType w:val="hybridMultilevel"/>
    <w:tmpl w:val="BDDE68CC"/>
    <w:lvl w:ilvl="0" w:tplc="C49072A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C49072AC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107209D7"/>
    <w:multiLevelType w:val="hybridMultilevel"/>
    <w:tmpl w:val="70BC4A0C"/>
    <w:name w:val="WW8Num12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8D64A3"/>
    <w:multiLevelType w:val="hybridMultilevel"/>
    <w:tmpl w:val="7154FE7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174D0A"/>
    <w:multiLevelType w:val="hybridMultilevel"/>
    <w:tmpl w:val="3A064FE4"/>
    <w:lvl w:ilvl="0" w:tplc="574C50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5272A04"/>
    <w:multiLevelType w:val="hybridMultilevel"/>
    <w:tmpl w:val="BDDE68CC"/>
    <w:lvl w:ilvl="0" w:tplc="C49072A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C49072AC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18D43C99"/>
    <w:multiLevelType w:val="hybridMultilevel"/>
    <w:tmpl w:val="6C904ED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A29482E"/>
    <w:multiLevelType w:val="hybridMultilevel"/>
    <w:tmpl w:val="C0D8A6E8"/>
    <w:lvl w:ilvl="0" w:tplc="C49072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B287EA3"/>
    <w:multiLevelType w:val="hybridMultilevel"/>
    <w:tmpl w:val="4F7A5F02"/>
    <w:lvl w:ilvl="0" w:tplc="C57A970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DB3080"/>
    <w:multiLevelType w:val="hybridMultilevel"/>
    <w:tmpl w:val="324A9F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CB7A8C"/>
    <w:multiLevelType w:val="hybridMultilevel"/>
    <w:tmpl w:val="324A9F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0364AD"/>
    <w:multiLevelType w:val="hybridMultilevel"/>
    <w:tmpl w:val="324A9F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DA2E5B"/>
    <w:multiLevelType w:val="hybridMultilevel"/>
    <w:tmpl w:val="324A9F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2A1316"/>
    <w:multiLevelType w:val="hybridMultilevel"/>
    <w:tmpl w:val="8D14DC00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20D9601C"/>
    <w:multiLevelType w:val="hybridMultilevel"/>
    <w:tmpl w:val="8EA03CBE"/>
    <w:lvl w:ilvl="0" w:tplc="93CED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8202F4"/>
    <w:multiLevelType w:val="hybridMultilevel"/>
    <w:tmpl w:val="F7EE04A0"/>
    <w:lvl w:ilvl="0" w:tplc="574C50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15B383F"/>
    <w:multiLevelType w:val="hybridMultilevel"/>
    <w:tmpl w:val="E084CD9E"/>
    <w:lvl w:ilvl="0" w:tplc="C57A970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54071E"/>
    <w:multiLevelType w:val="hybridMultilevel"/>
    <w:tmpl w:val="8B745208"/>
    <w:lvl w:ilvl="0" w:tplc="C49072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2620518"/>
    <w:multiLevelType w:val="multilevel"/>
    <w:tmpl w:val="39A8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350F4938"/>
    <w:multiLevelType w:val="hybridMultilevel"/>
    <w:tmpl w:val="6C904ED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63261B3"/>
    <w:multiLevelType w:val="hybridMultilevel"/>
    <w:tmpl w:val="B7B426A6"/>
    <w:lvl w:ilvl="0" w:tplc="C49072A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>
    <w:nsid w:val="36BB5406"/>
    <w:multiLevelType w:val="multilevel"/>
    <w:tmpl w:val="863E67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3A9E0712"/>
    <w:multiLevelType w:val="hybridMultilevel"/>
    <w:tmpl w:val="8D14DC00"/>
    <w:lvl w:ilvl="0" w:tplc="8552FF58">
      <w:start w:val="8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0">
    <w:nsid w:val="3B0A3004"/>
    <w:multiLevelType w:val="hybridMultilevel"/>
    <w:tmpl w:val="6846A8FA"/>
    <w:lvl w:ilvl="0" w:tplc="300A0019">
      <w:start w:val="1"/>
      <w:numFmt w:val="lowerLetter"/>
      <w:lvlText w:val="%1."/>
      <w:lvlJc w:val="left"/>
      <w:pPr>
        <w:ind w:left="1276" w:hanging="360"/>
      </w:pPr>
    </w:lvl>
    <w:lvl w:ilvl="1" w:tplc="300A0019" w:tentative="1">
      <w:start w:val="1"/>
      <w:numFmt w:val="lowerLetter"/>
      <w:lvlText w:val="%2."/>
      <w:lvlJc w:val="left"/>
      <w:pPr>
        <w:ind w:left="1996" w:hanging="360"/>
      </w:pPr>
    </w:lvl>
    <w:lvl w:ilvl="2" w:tplc="300A001B" w:tentative="1">
      <w:start w:val="1"/>
      <w:numFmt w:val="lowerRoman"/>
      <w:lvlText w:val="%3."/>
      <w:lvlJc w:val="right"/>
      <w:pPr>
        <w:ind w:left="2716" w:hanging="180"/>
      </w:pPr>
    </w:lvl>
    <w:lvl w:ilvl="3" w:tplc="300A000F" w:tentative="1">
      <w:start w:val="1"/>
      <w:numFmt w:val="decimal"/>
      <w:lvlText w:val="%4."/>
      <w:lvlJc w:val="left"/>
      <w:pPr>
        <w:ind w:left="3436" w:hanging="360"/>
      </w:pPr>
    </w:lvl>
    <w:lvl w:ilvl="4" w:tplc="300A0019" w:tentative="1">
      <w:start w:val="1"/>
      <w:numFmt w:val="lowerLetter"/>
      <w:lvlText w:val="%5."/>
      <w:lvlJc w:val="left"/>
      <w:pPr>
        <w:ind w:left="4156" w:hanging="360"/>
      </w:pPr>
    </w:lvl>
    <w:lvl w:ilvl="5" w:tplc="300A001B" w:tentative="1">
      <w:start w:val="1"/>
      <w:numFmt w:val="lowerRoman"/>
      <w:lvlText w:val="%6."/>
      <w:lvlJc w:val="right"/>
      <w:pPr>
        <w:ind w:left="4876" w:hanging="180"/>
      </w:pPr>
    </w:lvl>
    <w:lvl w:ilvl="6" w:tplc="300A000F" w:tentative="1">
      <w:start w:val="1"/>
      <w:numFmt w:val="decimal"/>
      <w:lvlText w:val="%7."/>
      <w:lvlJc w:val="left"/>
      <w:pPr>
        <w:ind w:left="5596" w:hanging="360"/>
      </w:pPr>
    </w:lvl>
    <w:lvl w:ilvl="7" w:tplc="300A0019" w:tentative="1">
      <w:start w:val="1"/>
      <w:numFmt w:val="lowerLetter"/>
      <w:lvlText w:val="%8."/>
      <w:lvlJc w:val="left"/>
      <w:pPr>
        <w:ind w:left="6316" w:hanging="360"/>
      </w:pPr>
    </w:lvl>
    <w:lvl w:ilvl="8" w:tplc="300A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1">
    <w:nsid w:val="3DB92875"/>
    <w:multiLevelType w:val="hybridMultilevel"/>
    <w:tmpl w:val="324A9F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DFC2D12"/>
    <w:multiLevelType w:val="hybridMultilevel"/>
    <w:tmpl w:val="44D2816A"/>
    <w:lvl w:ilvl="0" w:tplc="4762FB2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8259B0"/>
    <w:multiLevelType w:val="hybridMultilevel"/>
    <w:tmpl w:val="324A9F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2305D5F"/>
    <w:multiLevelType w:val="multilevel"/>
    <w:tmpl w:val="9D1E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46FA186F"/>
    <w:multiLevelType w:val="multilevel"/>
    <w:tmpl w:val="1B6C7D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>
    <w:nsid w:val="4D406656"/>
    <w:multiLevelType w:val="hybridMultilevel"/>
    <w:tmpl w:val="324A9F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5A53D1"/>
    <w:multiLevelType w:val="hybridMultilevel"/>
    <w:tmpl w:val="B7F6FF32"/>
    <w:lvl w:ilvl="0" w:tplc="C57A970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066C9D"/>
    <w:multiLevelType w:val="hybridMultilevel"/>
    <w:tmpl w:val="118A3D0E"/>
    <w:lvl w:ilvl="0" w:tplc="C49072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5BAB6A4E"/>
    <w:multiLevelType w:val="hybridMultilevel"/>
    <w:tmpl w:val="04D60138"/>
    <w:lvl w:ilvl="0" w:tplc="574C50C0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40">
    <w:nsid w:val="5ECE4661"/>
    <w:multiLevelType w:val="hybridMultilevel"/>
    <w:tmpl w:val="8D14DC00"/>
    <w:lvl w:ilvl="0" w:tplc="C49072AC">
      <w:start w:val="1"/>
      <w:numFmt w:val="bullet"/>
      <w:lvlText w:val=""/>
      <w:lvlJc w:val="left"/>
      <w:pPr>
        <w:tabs>
          <w:tab w:val="num" w:pos="-6360"/>
        </w:tabs>
        <w:ind w:left="-6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5640"/>
        </w:tabs>
        <w:ind w:left="-5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4920"/>
        </w:tabs>
        <w:ind w:left="-4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4200"/>
        </w:tabs>
        <w:ind w:left="-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-3480"/>
        </w:tabs>
        <w:ind w:left="-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-2760"/>
        </w:tabs>
        <w:ind w:left="-2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-2040"/>
        </w:tabs>
        <w:ind w:left="-2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-1320"/>
        </w:tabs>
        <w:ind w:left="-13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-600"/>
        </w:tabs>
        <w:ind w:left="-600" w:hanging="360"/>
      </w:pPr>
      <w:rPr>
        <w:rFonts w:ascii="Wingdings" w:hAnsi="Wingdings" w:hint="default"/>
      </w:rPr>
    </w:lvl>
  </w:abstractNum>
  <w:abstractNum w:abstractNumId="41">
    <w:nsid w:val="609E4AC7"/>
    <w:multiLevelType w:val="hybridMultilevel"/>
    <w:tmpl w:val="2BAA96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3962F8F"/>
    <w:multiLevelType w:val="hybridMultilevel"/>
    <w:tmpl w:val="8D14DC00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3">
    <w:nsid w:val="646A7F3D"/>
    <w:multiLevelType w:val="hybridMultilevel"/>
    <w:tmpl w:val="5AB416A6"/>
    <w:lvl w:ilvl="0" w:tplc="C49072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65F70204"/>
    <w:multiLevelType w:val="multilevel"/>
    <w:tmpl w:val="1E66B8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5">
    <w:nsid w:val="6BDD4741"/>
    <w:multiLevelType w:val="multilevel"/>
    <w:tmpl w:val="9E4E8D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>
    <w:nsid w:val="6D594773"/>
    <w:multiLevelType w:val="hybridMultilevel"/>
    <w:tmpl w:val="64B4A532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7">
    <w:nsid w:val="72E6374C"/>
    <w:multiLevelType w:val="hybridMultilevel"/>
    <w:tmpl w:val="4A644A22"/>
    <w:lvl w:ilvl="0" w:tplc="C49072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>
    <w:nsid w:val="752D0223"/>
    <w:multiLevelType w:val="hybridMultilevel"/>
    <w:tmpl w:val="2BAA96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5D13719"/>
    <w:multiLevelType w:val="hybridMultilevel"/>
    <w:tmpl w:val="41BE6C22"/>
    <w:lvl w:ilvl="0" w:tplc="8544139A">
      <w:start w:val="5"/>
      <w:numFmt w:val="upperRoman"/>
      <w:lvlText w:val="%1.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">
    <w:nsid w:val="7D6A1EC9"/>
    <w:multiLevelType w:val="hybridMultilevel"/>
    <w:tmpl w:val="64B4A532"/>
    <w:lvl w:ilvl="0" w:tplc="C49072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D947477"/>
    <w:multiLevelType w:val="hybridMultilevel"/>
    <w:tmpl w:val="9C90D73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5"/>
  </w:num>
  <w:num w:numId="3">
    <w:abstractNumId w:val="26"/>
  </w:num>
  <w:num w:numId="4">
    <w:abstractNumId w:val="21"/>
  </w:num>
  <w:num w:numId="5">
    <w:abstractNumId w:val="34"/>
  </w:num>
  <w:num w:numId="6">
    <w:abstractNumId w:val="25"/>
  </w:num>
  <w:num w:numId="7">
    <w:abstractNumId w:val="28"/>
  </w:num>
  <w:num w:numId="8">
    <w:abstractNumId w:val="44"/>
  </w:num>
  <w:num w:numId="9">
    <w:abstractNumId w:val="35"/>
  </w:num>
  <w:num w:numId="10">
    <w:abstractNumId w:val="38"/>
  </w:num>
  <w:num w:numId="11">
    <w:abstractNumId w:val="43"/>
  </w:num>
  <w:num w:numId="12">
    <w:abstractNumId w:val="24"/>
  </w:num>
  <w:num w:numId="13">
    <w:abstractNumId w:val="48"/>
  </w:num>
  <w:num w:numId="14">
    <w:abstractNumId w:val="41"/>
  </w:num>
  <w:num w:numId="15">
    <w:abstractNumId w:val="40"/>
  </w:num>
  <w:num w:numId="16">
    <w:abstractNumId w:val="20"/>
  </w:num>
  <w:num w:numId="17">
    <w:abstractNumId w:val="42"/>
  </w:num>
  <w:num w:numId="18">
    <w:abstractNumId w:val="29"/>
  </w:num>
  <w:num w:numId="19">
    <w:abstractNumId w:val="27"/>
  </w:num>
  <w:num w:numId="20">
    <w:abstractNumId w:val="50"/>
  </w:num>
  <w:num w:numId="21">
    <w:abstractNumId w:val="46"/>
  </w:num>
  <w:num w:numId="22">
    <w:abstractNumId w:val="6"/>
  </w:num>
  <w:num w:numId="23">
    <w:abstractNumId w:val="8"/>
  </w:num>
  <w:num w:numId="24">
    <w:abstractNumId w:val="12"/>
  </w:num>
  <w:num w:numId="25">
    <w:abstractNumId w:val="14"/>
  </w:num>
  <w:num w:numId="26">
    <w:abstractNumId w:val="49"/>
  </w:num>
  <w:num w:numId="27">
    <w:abstractNumId w:val="47"/>
  </w:num>
  <w:num w:numId="28">
    <w:abstractNumId w:val="7"/>
  </w:num>
  <w:num w:numId="29">
    <w:abstractNumId w:val="18"/>
  </w:num>
  <w:num w:numId="30">
    <w:abstractNumId w:val="5"/>
  </w:num>
  <w:num w:numId="31">
    <w:abstractNumId w:val="32"/>
  </w:num>
  <w:num w:numId="32">
    <w:abstractNumId w:val="23"/>
  </w:num>
  <w:num w:numId="33">
    <w:abstractNumId w:val="51"/>
  </w:num>
  <w:num w:numId="34">
    <w:abstractNumId w:val="15"/>
  </w:num>
  <w:num w:numId="35">
    <w:abstractNumId w:val="10"/>
  </w:num>
  <w:num w:numId="36">
    <w:abstractNumId w:val="37"/>
  </w:num>
  <w:num w:numId="37">
    <w:abstractNumId w:val="13"/>
  </w:num>
  <w:num w:numId="38">
    <w:abstractNumId w:val="9"/>
  </w:num>
  <w:num w:numId="39">
    <w:abstractNumId w:val="30"/>
  </w:num>
  <w:num w:numId="40">
    <w:abstractNumId w:val="11"/>
  </w:num>
  <w:num w:numId="41">
    <w:abstractNumId w:val="22"/>
  </w:num>
  <w:num w:numId="42">
    <w:abstractNumId w:val="39"/>
  </w:num>
  <w:num w:numId="43">
    <w:abstractNumId w:val="16"/>
  </w:num>
  <w:num w:numId="44">
    <w:abstractNumId w:val="36"/>
  </w:num>
  <w:num w:numId="45">
    <w:abstractNumId w:val="33"/>
  </w:num>
  <w:num w:numId="46">
    <w:abstractNumId w:val="17"/>
  </w:num>
  <w:num w:numId="4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1F"/>
    <w:rsid w:val="0000603E"/>
    <w:rsid w:val="000065F0"/>
    <w:rsid w:val="00007C28"/>
    <w:rsid w:val="000107AE"/>
    <w:rsid w:val="00017E84"/>
    <w:rsid w:val="000253DB"/>
    <w:rsid w:val="00033322"/>
    <w:rsid w:val="0003490D"/>
    <w:rsid w:val="0003536A"/>
    <w:rsid w:val="00037247"/>
    <w:rsid w:val="00037387"/>
    <w:rsid w:val="000417CB"/>
    <w:rsid w:val="000438D4"/>
    <w:rsid w:val="00043B4F"/>
    <w:rsid w:val="00044D44"/>
    <w:rsid w:val="000464A8"/>
    <w:rsid w:val="00052FE0"/>
    <w:rsid w:val="00056AC3"/>
    <w:rsid w:val="00056FBE"/>
    <w:rsid w:val="00066975"/>
    <w:rsid w:val="0007227B"/>
    <w:rsid w:val="00076582"/>
    <w:rsid w:val="0008379D"/>
    <w:rsid w:val="00086AF5"/>
    <w:rsid w:val="00093FDA"/>
    <w:rsid w:val="00095D94"/>
    <w:rsid w:val="00097B00"/>
    <w:rsid w:val="000A5CE2"/>
    <w:rsid w:val="000C0312"/>
    <w:rsid w:val="000C0D8C"/>
    <w:rsid w:val="000C0DAE"/>
    <w:rsid w:val="000C353F"/>
    <w:rsid w:val="000C3F0F"/>
    <w:rsid w:val="000F0F73"/>
    <w:rsid w:val="000F4BC6"/>
    <w:rsid w:val="000F58CF"/>
    <w:rsid w:val="000F67E4"/>
    <w:rsid w:val="00102C4C"/>
    <w:rsid w:val="00113516"/>
    <w:rsid w:val="00116E8D"/>
    <w:rsid w:val="00117179"/>
    <w:rsid w:val="00117D61"/>
    <w:rsid w:val="00123CC5"/>
    <w:rsid w:val="001268DF"/>
    <w:rsid w:val="001319C0"/>
    <w:rsid w:val="00133B2E"/>
    <w:rsid w:val="0013467A"/>
    <w:rsid w:val="00157783"/>
    <w:rsid w:val="00162BD7"/>
    <w:rsid w:val="00170DBB"/>
    <w:rsid w:val="00172D49"/>
    <w:rsid w:val="00190F87"/>
    <w:rsid w:val="00192DC9"/>
    <w:rsid w:val="00193863"/>
    <w:rsid w:val="001A1E7C"/>
    <w:rsid w:val="001B4CFD"/>
    <w:rsid w:val="001C12BA"/>
    <w:rsid w:val="001C2D5D"/>
    <w:rsid w:val="001C6366"/>
    <w:rsid w:val="001D1C3C"/>
    <w:rsid w:val="001D1E3D"/>
    <w:rsid w:val="001D7E70"/>
    <w:rsid w:val="001E312A"/>
    <w:rsid w:val="00203FC0"/>
    <w:rsid w:val="00207383"/>
    <w:rsid w:val="00213921"/>
    <w:rsid w:val="0021682E"/>
    <w:rsid w:val="00217863"/>
    <w:rsid w:val="00221B00"/>
    <w:rsid w:val="00225C0E"/>
    <w:rsid w:val="00225CC8"/>
    <w:rsid w:val="00240BBE"/>
    <w:rsid w:val="00245A2C"/>
    <w:rsid w:val="002572A8"/>
    <w:rsid w:val="0026419E"/>
    <w:rsid w:val="00266CCB"/>
    <w:rsid w:val="00276588"/>
    <w:rsid w:val="00276673"/>
    <w:rsid w:val="00277ECC"/>
    <w:rsid w:val="0028041B"/>
    <w:rsid w:val="00284ED6"/>
    <w:rsid w:val="00290CC1"/>
    <w:rsid w:val="002A0DE1"/>
    <w:rsid w:val="002A1365"/>
    <w:rsid w:val="002A47B4"/>
    <w:rsid w:val="002A63C4"/>
    <w:rsid w:val="002A7148"/>
    <w:rsid w:val="002A730F"/>
    <w:rsid w:val="002B09B5"/>
    <w:rsid w:val="002B0BAD"/>
    <w:rsid w:val="002C1DAD"/>
    <w:rsid w:val="002D22B0"/>
    <w:rsid w:val="002E146C"/>
    <w:rsid w:val="002E1D15"/>
    <w:rsid w:val="002E2F3A"/>
    <w:rsid w:val="0031111B"/>
    <w:rsid w:val="003157F9"/>
    <w:rsid w:val="00322126"/>
    <w:rsid w:val="0032701A"/>
    <w:rsid w:val="00347949"/>
    <w:rsid w:val="0035751C"/>
    <w:rsid w:val="00362996"/>
    <w:rsid w:val="00364EB7"/>
    <w:rsid w:val="003651F8"/>
    <w:rsid w:val="003702CE"/>
    <w:rsid w:val="0037786B"/>
    <w:rsid w:val="00380397"/>
    <w:rsid w:val="003876BE"/>
    <w:rsid w:val="00392284"/>
    <w:rsid w:val="00392FC5"/>
    <w:rsid w:val="003968F4"/>
    <w:rsid w:val="003A2F4E"/>
    <w:rsid w:val="003A36FE"/>
    <w:rsid w:val="003B1507"/>
    <w:rsid w:val="003B3D7A"/>
    <w:rsid w:val="003C0BB1"/>
    <w:rsid w:val="003C440E"/>
    <w:rsid w:val="003D622E"/>
    <w:rsid w:val="003E21A3"/>
    <w:rsid w:val="003E35EC"/>
    <w:rsid w:val="004009CF"/>
    <w:rsid w:val="00407055"/>
    <w:rsid w:val="00411D13"/>
    <w:rsid w:val="00421B44"/>
    <w:rsid w:val="00423D23"/>
    <w:rsid w:val="00431D70"/>
    <w:rsid w:val="0045304E"/>
    <w:rsid w:val="00455083"/>
    <w:rsid w:val="00457065"/>
    <w:rsid w:val="004577D4"/>
    <w:rsid w:val="00463053"/>
    <w:rsid w:val="0046354A"/>
    <w:rsid w:val="00464C09"/>
    <w:rsid w:val="004704CC"/>
    <w:rsid w:val="0047154B"/>
    <w:rsid w:val="004820F2"/>
    <w:rsid w:val="00486CEB"/>
    <w:rsid w:val="00487AB7"/>
    <w:rsid w:val="0049086A"/>
    <w:rsid w:val="0049341B"/>
    <w:rsid w:val="00494C0E"/>
    <w:rsid w:val="00497490"/>
    <w:rsid w:val="004A381E"/>
    <w:rsid w:val="004A7908"/>
    <w:rsid w:val="004B500A"/>
    <w:rsid w:val="004B69F2"/>
    <w:rsid w:val="004C1B70"/>
    <w:rsid w:val="004C3475"/>
    <w:rsid w:val="004C5E5D"/>
    <w:rsid w:val="004C65FB"/>
    <w:rsid w:val="004E1E69"/>
    <w:rsid w:val="004F1C88"/>
    <w:rsid w:val="004F3FE5"/>
    <w:rsid w:val="005070B9"/>
    <w:rsid w:val="00516AF0"/>
    <w:rsid w:val="00520588"/>
    <w:rsid w:val="00524F7A"/>
    <w:rsid w:val="00525A16"/>
    <w:rsid w:val="00525E69"/>
    <w:rsid w:val="005327B9"/>
    <w:rsid w:val="00534586"/>
    <w:rsid w:val="00536DD0"/>
    <w:rsid w:val="00556B04"/>
    <w:rsid w:val="00557F0E"/>
    <w:rsid w:val="00561AAB"/>
    <w:rsid w:val="005721C1"/>
    <w:rsid w:val="0057474A"/>
    <w:rsid w:val="00583560"/>
    <w:rsid w:val="0059061D"/>
    <w:rsid w:val="005A0FB3"/>
    <w:rsid w:val="005A4B16"/>
    <w:rsid w:val="005B0597"/>
    <w:rsid w:val="005B1C96"/>
    <w:rsid w:val="005B1ECE"/>
    <w:rsid w:val="005B468C"/>
    <w:rsid w:val="005C3D53"/>
    <w:rsid w:val="005C5AE2"/>
    <w:rsid w:val="005C754E"/>
    <w:rsid w:val="005D0D8C"/>
    <w:rsid w:val="005D245C"/>
    <w:rsid w:val="005D6C09"/>
    <w:rsid w:val="005E0216"/>
    <w:rsid w:val="005E4C97"/>
    <w:rsid w:val="00600AC6"/>
    <w:rsid w:val="00603715"/>
    <w:rsid w:val="0060783C"/>
    <w:rsid w:val="006169CF"/>
    <w:rsid w:val="00651A70"/>
    <w:rsid w:val="006528A2"/>
    <w:rsid w:val="00662DB9"/>
    <w:rsid w:val="0067116D"/>
    <w:rsid w:val="006712AF"/>
    <w:rsid w:val="00676D72"/>
    <w:rsid w:val="00680960"/>
    <w:rsid w:val="006854B7"/>
    <w:rsid w:val="006910CE"/>
    <w:rsid w:val="006A09A6"/>
    <w:rsid w:val="006A0FB1"/>
    <w:rsid w:val="006B783C"/>
    <w:rsid w:val="006C36C2"/>
    <w:rsid w:val="006D39A3"/>
    <w:rsid w:val="006D57F3"/>
    <w:rsid w:val="006E1350"/>
    <w:rsid w:val="006E7ACF"/>
    <w:rsid w:val="006F0DF4"/>
    <w:rsid w:val="006F37B9"/>
    <w:rsid w:val="006F7589"/>
    <w:rsid w:val="0071206D"/>
    <w:rsid w:val="007159DD"/>
    <w:rsid w:val="007201CD"/>
    <w:rsid w:val="00722C1F"/>
    <w:rsid w:val="00730E50"/>
    <w:rsid w:val="00736486"/>
    <w:rsid w:val="00740E17"/>
    <w:rsid w:val="0076105E"/>
    <w:rsid w:val="007638A3"/>
    <w:rsid w:val="00764C43"/>
    <w:rsid w:val="00767196"/>
    <w:rsid w:val="0077133D"/>
    <w:rsid w:val="007724FB"/>
    <w:rsid w:val="0078266C"/>
    <w:rsid w:val="00783214"/>
    <w:rsid w:val="007901E1"/>
    <w:rsid w:val="00792EB1"/>
    <w:rsid w:val="007A210A"/>
    <w:rsid w:val="007A62EE"/>
    <w:rsid w:val="007B0F2D"/>
    <w:rsid w:val="007E16A7"/>
    <w:rsid w:val="007E28DA"/>
    <w:rsid w:val="007F0601"/>
    <w:rsid w:val="00810A31"/>
    <w:rsid w:val="00810F41"/>
    <w:rsid w:val="0081440A"/>
    <w:rsid w:val="00814BEF"/>
    <w:rsid w:val="00815B8D"/>
    <w:rsid w:val="00816BD8"/>
    <w:rsid w:val="008217CF"/>
    <w:rsid w:val="00821E7C"/>
    <w:rsid w:val="0082315D"/>
    <w:rsid w:val="00844CF8"/>
    <w:rsid w:val="0086185C"/>
    <w:rsid w:val="00866E94"/>
    <w:rsid w:val="008708A6"/>
    <w:rsid w:val="0088257C"/>
    <w:rsid w:val="00890031"/>
    <w:rsid w:val="00890382"/>
    <w:rsid w:val="00891EDB"/>
    <w:rsid w:val="0089547A"/>
    <w:rsid w:val="008A0052"/>
    <w:rsid w:val="008B0AD8"/>
    <w:rsid w:val="008B1D0B"/>
    <w:rsid w:val="008B48CF"/>
    <w:rsid w:val="008B5E2B"/>
    <w:rsid w:val="008C5197"/>
    <w:rsid w:val="008C67A2"/>
    <w:rsid w:val="008D7A0B"/>
    <w:rsid w:val="008E04EF"/>
    <w:rsid w:val="008E3DF8"/>
    <w:rsid w:val="008E65E7"/>
    <w:rsid w:val="008F57F1"/>
    <w:rsid w:val="008F5E04"/>
    <w:rsid w:val="00907091"/>
    <w:rsid w:val="00913B89"/>
    <w:rsid w:val="00914AD5"/>
    <w:rsid w:val="00922430"/>
    <w:rsid w:val="009273A0"/>
    <w:rsid w:val="009314EE"/>
    <w:rsid w:val="0093204A"/>
    <w:rsid w:val="00933024"/>
    <w:rsid w:val="009359EA"/>
    <w:rsid w:val="009371FE"/>
    <w:rsid w:val="00941EBD"/>
    <w:rsid w:val="00942586"/>
    <w:rsid w:val="0094361E"/>
    <w:rsid w:val="00951FE4"/>
    <w:rsid w:val="00953135"/>
    <w:rsid w:val="00954D80"/>
    <w:rsid w:val="00955511"/>
    <w:rsid w:val="00962455"/>
    <w:rsid w:val="00970143"/>
    <w:rsid w:val="009704B1"/>
    <w:rsid w:val="00977C10"/>
    <w:rsid w:val="00981AFC"/>
    <w:rsid w:val="00983E10"/>
    <w:rsid w:val="009874C7"/>
    <w:rsid w:val="009A3E9C"/>
    <w:rsid w:val="009A541B"/>
    <w:rsid w:val="009B3551"/>
    <w:rsid w:val="009C12EB"/>
    <w:rsid w:val="009C256C"/>
    <w:rsid w:val="009C282A"/>
    <w:rsid w:val="009C2863"/>
    <w:rsid w:val="009C4469"/>
    <w:rsid w:val="009C57A7"/>
    <w:rsid w:val="009D0926"/>
    <w:rsid w:val="009D1A05"/>
    <w:rsid w:val="009D57A2"/>
    <w:rsid w:val="009E1C2C"/>
    <w:rsid w:val="009E44B1"/>
    <w:rsid w:val="009E64C5"/>
    <w:rsid w:val="009F239B"/>
    <w:rsid w:val="00A13B9D"/>
    <w:rsid w:val="00A13D60"/>
    <w:rsid w:val="00A13FE7"/>
    <w:rsid w:val="00A226A8"/>
    <w:rsid w:val="00A31277"/>
    <w:rsid w:val="00A34529"/>
    <w:rsid w:val="00A44F85"/>
    <w:rsid w:val="00A50A98"/>
    <w:rsid w:val="00A526EE"/>
    <w:rsid w:val="00A648B8"/>
    <w:rsid w:val="00A718F3"/>
    <w:rsid w:val="00A7561D"/>
    <w:rsid w:val="00A776E1"/>
    <w:rsid w:val="00A81241"/>
    <w:rsid w:val="00A90844"/>
    <w:rsid w:val="00A9555E"/>
    <w:rsid w:val="00A97A16"/>
    <w:rsid w:val="00AA3E39"/>
    <w:rsid w:val="00AB0A5C"/>
    <w:rsid w:val="00AB7331"/>
    <w:rsid w:val="00AD0DC8"/>
    <w:rsid w:val="00AD3469"/>
    <w:rsid w:val="00AD39A8"/>
    <w:rsid w:val="00B0394C"/>
    <w:rsid w:val="00B0397E"/>
    <w:rsid w:val="00B10E54"/>
    <w:rsid w:val="00B22FC1"/>
    <w:rsid w:val="00B51B16"/>
    <w:rsid w:val="00B61818"/>
    <w:rsid w:val="00B70458"/>
    <w:rsid w:val="00B710E9"/>
    <w:rsid w:val="00B74E89"/>
    <w:rsid w:val="00B86E21"/>
    <w:rsid w:val="00BA5541"/>
    <w:rsid w:val="00BA5796"/>
    <w:rsid w:val="00BB0CD6"/>
    <w:rsid w:val="00BC5E8E"/>
    <w:rsid w:val="00BD2D96"/>
    <w:rsid w:val="00BD3A5B"/>
    <w:rsid w:val="00BD3AF9"/>
    <w:rsid w:val="00BD5A03"/>
    <w:rsid w:val="00BD5A82"/>
    <w:rsid w:val="00BD6FFE"/>
    <w:rsid w:val="00BE0906"/>
    <w:rsid w:val="00BE3F20"/>
    <w:rsid w:val="00BF5791"/>
    <w:rsid w:val="00BF7307"/>
    <w:rsid w:val="00C00C9A"/>
    <w:rsid w:val="00C03E54"/>
    <w:rsid w:val="00C11215"/>
    <w:rsid w:val="00C45445"/>
    <w:rsid w:val="00C50257"/>
    <w:rsid w:val="00C52D1E"/>
    <w:rsid w:val="00C532A8"/>
    <w:rsid w:val="00C64389"/>
    <w:rsid w:val="00C7551D"/>
    <w:rsid w:val="00C758F2"/>
    <w:rsid w:val="00C770ED"/>
    <w:rsid w:val="00C77252"/>
    <w:rsid w:val="00C77BB0"/>
    <w:rsid w:val="00CA6419"/>
    <w:rsid w:val="00CB30D6"/>
    <w:rsid w:val="00CC1E9F"/>
    <w:rsid w:val="00CD0148"/>
    <w:rsid w:val="00CE7A55"/>
    <w:rsid w:val="00CF0ADD"/>
    <w:rsid w:val="00D0256A"/>
    <w:rsid w:val="00D032A3"/>
    <w:rsid w:val="00D07545"/>
    <w:rsid w:val="00D1001B"/>
    <w:rsid w:val="00D10FF3"/>
    <w:rsid w:val="00D14E13"/>
    <w:rsid w:val="00D1717D"/>
    <w:rsid w:val="00D17AA3"/>
    <w:rsid w:val="00D21E8F"/>
    <w:rsid w:val="00D22618"/>
    <w:rsid w:val="00D26FAA"/>
    <w:rsid w:val="00D415E5"/>
    <w:rsid w:val="00D42D9B"/>
    <w:rsid w:val="00D47ED5"/>
    <w:rsid w:val="00D55775"/>
    <w:rsid w:val="00D574FB"/>
    <w:rsid w:val="00D60B1F"/>
    <w:rsid w:val="00D63814"/>
    <w:rsid w:val="00D64BB5"/>
    <w:rsid w:val="00D7154F"/>
    <w:rsid w:val="00D767D2"/>
    <w:rsid w:val="00D77E1A"/>
    <w:rsid w:val="00D8339A"/>
    <w:rsid w:val="00D83F5A"/>
    <w:rsid w:val="00D87A9B"/>
    <w:rsid w:val="00D87ECF"/>
    <w:rsid w:val="00D90E71"/>
    <w:rsid w:val="00D96AA0"/>
    <w:rsid w:val="00D96EF9"/>
    <w:rsid w:val="00DA31E3"/>
    <w:rsid w:val="00DC63AE"/>
    <w:rsid w:val="00DD67B3"/>
    <w:rsid w:val="00DD67EA"/>
    <w:rsid w:val="00DE03FF"/>
    <w:rsid w:val="00DE2163"/>
    <w:rsid w:val="00DE21C1"/>
    <w:rsid w:val="00DE4430"/>
    <w:rsid w:val="00DF1F00"/>
    <w:rsid w:val="00DF3C94"/>
    <w:rsid w:val="00DF4471"/>
    <w:rsid w:val="00E018F9"/>
    <w:rsid w:val="00E022C0"/>
    <w:rsid w:val="00E02567"/>
    <w:rsid w:val="00E100D9"/>
    <w:rsid w:val="00E11E3B"/>
    <w:rsid w:val="00E17262"/>
    <w:rsid w:val="00E2419A"/>
    <w:rsid w:val="00E267F8"/>
    <w:rsid w:val="00E30527"/>
    <w:rsid w:val="00E35927"/>
    <w:rsid w:val="00E5115B"/>
    <w:rsid w:val="00E635B8"/>
    <w:rsid w:val="00E644BC"/>
    <w:rsid w:val="00E75266"/>
    <w:rsid w:val="00E90168"/>
    <w:rsid w:val="00E93633"/>
    <w:rsid w:val="00E945B7"/>
    <w:rsid w:val="00EA03BE"/>
    <w:rsid w:val="00EA15DB"/>
    <w:rsid w:val="00EB15AB"/>
    <w:rsid w:val="00EB40E1"/>
    <w:rsid w:val="00EC2300"/>
    <w:rsid w:val="00EC2DE6"/>
    <w:rsid w:val="00EC4267"/>
    <w:rsid w:val="00EC70C7"/>
    <w:rsid w:val="00EE12F6"/>
    <w:rsid w:val="00EE16EB"/>
    <w:rsid w:val="00EF2A82"/>
    <w:rsid w:val="00EF7A19"/>
    <w:rsid w:val="00F0476E"/>
    <w:rsid w:val="00F134F4"/>
    <w:rsid w:val="00F22D40"/>
    <w:rsid w:val="00F27462"/>
    <w:rsid w:val="00F35652"/>
    <w:rsid w:val="00F43AD3"/>
    <w:rsid w:val="00F43EEA"/>
    <w:rsid w:val="00F60BDF"/>
    <w:rsid w:val="00F613FF"/>
    <w:rsid w:val="00F66908"/>
    <w:rsid w:val="00F756F2"/>
    <w:rsid w:val="00F926E4"/>
    <w:rsid w:val="00F95F77"/>
    <w:rsid w:val="00FB541D"/>
    <w:rsid w:val="00FC4869"/>
    <w:rsid w:val="00FD48D1"/>
    <w:rsid w:val="00FD66C3"/>
    <w:rsid w:val="00FD6A52"/>
    <w:rsid w:val="00FE37F1"/>
    <w:rsid w:val="00FE4F02"/>
    <w:rsid w:val="00FF11B7"/>
    <w:rsid w:val="00FF1C6F"/>
    <w:rsid w:val="00FF4343"/>
    <w:rsid w:val="00FF5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5:docId w15:val="{FE4B322A-EE48-4137-A746-1DEB6163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BDF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90CC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sid w:val="00F60BDF"/>
    <w:rPr>
      <w:b/>
    </w:rPr>
  </w:style>
  <w:style w:type="character" w:customStyle="1" w:styleId="Fuentedeprrafopredeter1">
    <w:name w:val="Fuente de párrafo predeter.1"/>
    <w:rsid w:val="00F60BDF"/>
  </w:style>
  <w:style w:type="character" w:customStyle="1" w:styleId="ListLabel2">
    <w:name w:val="ListLabel 2"/>
    <w:rsid w:val="00F60BDF"/>
    <w:rPr>
      <w:rFonts w:cs="Courier New"/>
    </w:rPr>
  </w:style>
  <w:style w:type="character" w:customStyle="1" w:styleId="ListLabel1">
    <w:name w:val="ListLabel 1"/>
    <w:rsid w:val="00F60BDF"/>
    <w:rPr>
      <w:rFonts w:cs="Times New Roman"/>
    </w:rPr>
  </w:style>
  <w:style w:type="paragraph" w:customStyle="1" w:styleId="Encabezado1">
    <w:name w:val="Encabezado1"/>
    <w:basedOn w:val="Normal"/>
    <w:next w:val="Textoindependiente"/>
    <w:rsid w:val="00F60BD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rsid w:val="00F60BDF"/>
    <w:pPr>
      <w:spacing w:after="120"/>
    </w:pPr>
  </w:style>
  <w:style w:type="paragraph" w:styleId="Lista">
    <w:name w:val="List"/>
    <w:basedOn w:val="Textoindependiente"/>
    <w:rsid w:val="00F60BDF"/>
  </w:style>
  <w:style w:type="paragraph" w:customStyle="1" w:styleId="Etiqueta">
    <w:name w:val="Etiqueta"/>
    <w:basedOn w:val="Normal"/>
    <w:rsid w:val="00F60BDF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F60BDF"/>
    <w:pPr>
      <w:suppressLineNumbers/>
    </w:pPr>
  </w:style>
  <w:style w:type="paragraph" w:customStyle="1" w:styleId="Contenidodelatabla">
    <w:name w:val="Contenido de la tabla"/>
    <w:basedOn w:val="Normal"/>
    <w:rsid w:val="00F60BDF"/>
    <w:pPr>
      <w:suppressLineNumbers/>
    </w:pPr>
  </w:style>
  <w:style w:type="paragraph" w:customStyle="1" w:styleId="Encabezadodelatabla">
    <w:name w:val="Encabezado de la tabla"/>
    <w:basedOn w:val="Contenidodelatabla"/>
    <w:rsid w:val="00F60BDF"/>
    <w:pPr>
      <w:jc w:val="center"/>
    </w:pPr>
    <w:rPr>
      <w:b/>
      <w:bCs/>
    </w:rPr>
  </w:style>
  <w:style w:type="paragraph" w:customStyle="1" w:styleId="ListParagraph1">
    <w:name w:val="List Paragraph1"/>
    <w:basedOn w:val="Normal"/>
    <w:rsid w:val="00F60BDF"/>
  </w:style>
  <w:style w:type="character" w:customStyle="1" w:styleId="Ttulo1Car">
    <w:name w:val="Título 1 Car"/>
    <w:basedOn w:val="Fuentedeprrafopredeter"/>
    <w:link w:val="Ttulo1"/>
    <w:uiPriority w:val="9"/>
    <w:rsid w:val="00290CC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3778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786B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3778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86B"/>
    <w:rPr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FD48D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C"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9C25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C25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ar-SA"/>
    </w:rPr>
  </w:style>
  <w:style w:type="paragraph" w:customStyle="1" w:styleId="Style1">
    <w:name w:val="Style 1"/>
    <w:rsid w:val="0071206D"/>
    <w:pPr>
      <w:widowControl w:val="0"/>
      <w:autoSpaceDE w:val="0"/>
      <w:autoSpaceDN w:val="0"/>
      <w:adjustRightInd w:val="0"/>
    </w:pPr>
    <w:rPr>
      <w:lang w:eastAsia="es-ES"/>
    </w:rPr>
  </w:style>
  <w:style w:type="paragraph" w:customStyle="1" w:styleId="Style16">
    <w:name w:val="Style 16"/>
    <w:rsid w:val="0071206D"/>
    <w:pPr>
      <w:widowControl w:val="0"/>
      <w:autoSpaceDE w:val="0"/>
      <w:autoSpaceDN w:val="0"/>
      <w:spacing w:before="288"/>
      <w:ind w:right="2160"/>
    </w:pPr>
    <w:rPr>
      <w:sz w:val="24"/>
      <w:szCs w:val="24"/>
      <w:lang w:eastAsia="es-ES"/>
    </w:rPr>
  </w:style>
  <w:style w:type="character" w:customStyle="1" w:styleId="CharacterStyle7">
    <w:name w:val="Character Style 7"/>
    <w:rsid w:val="0071206D"/>
    <w:rPr>
      <w:sz w:val="24"/>
    </w:rPr>
  </w:style>
  <w:style w:type="table" w:styleId="Tablaconcuadrcula">
    <w:name w:val="Table Grid"/>
    <w:basedOn w:val="Tablanormal"/>
    <w:uiPriority w:val="59"/>
    <w:rsid w:val="00052FE0"/>
    <w:rPr>
      <w:lang w:val="es-EC" w:eastAsia="es-EC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4B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BC6"/>
    <w:rPr>
      <w:rFonts w:ascii="Tahoma" w:hAnsi="Tahoma" w:cs="Tahoma"/>
      <w:sz w:val="16"/>
      <w:szCs w:val="16"/>
      <w:lang w:val="es-ES" w:eastAsia="ar-SA"/>
    </w:rPr>
  </w:style>
  <w:style w:type="paragraph" w:customStyle="1" w:styleId="Prrafodelista1">
    <w:name w:val="Párrafo de lista1"/>
    <w:basedOn w:val="Normal"/>
    <w:rsid w:val="00C770ED"/>
  </w:style>
  <w:style w:type="paragraph" w:styleId="Textonotapie">
    <w:name w:val="footnote text"/>
    <w:basedOn w:val="Normal"/>
    <w:link w:val="TextonotapieCar"/>
    <w:uiPriority w:val="99"/>
    <w:semiHidden/>
    <w:unhideWhenUsed/>
    <w:rsid w:val="00E945B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945B7"/>
    <w:rPr>
      <w:lang w:val="es-ES" w:eastAsia="ar-SA"/>
    </w:rPr>
  </w:style>
  <w:style w:type="character" w:styleId="Refdenotaalpie">
    <w:name w:val="footnote reference"/>
    <w:basedOn w:val="Fuentedeprrafopredeter"/>
    <w:uiPriority w:val="99"/>
    <w:semiHidden/>
    <w:unhideWhenUsed/>
    <w:rsid w:val="00E945B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9016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90168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903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038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0382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03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0382"/>
    <w:rPr>
      <w:b/>
      <w:bCs/>
      <w:lang w:val="es-ES" w:eastAsia="ar-SA"/>
    </w:rPr>
  </w:style>
  <w:style w:type="paragraph" w:customStyle="1" w:styleId="Predeterminado">
    <w:name w:val="Predeterminado"/>
    <w:rsid w:val="00123CC5"/>
    <w:pPr>
      <w:tabs>
        <w:tab w:val="left" w:pos="708"/>
      </w:tabs>
      <w:suppressAutoHyphens/>
      <w:spacing w:after="200" w:line="276" w:lineRule="auto"/>
    </w:pPr>
    <w:rPr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5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02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30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18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205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87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61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4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82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29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59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9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966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3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6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05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3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23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03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14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0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4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74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19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21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85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9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89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2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6F454-3F35-449C-B080-08A5EF04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MICROCURRICULAR  (SÌLABO)</vt:lpstr>
    </vt:vector>
  </TitlesOfParts>
  <Company>Hewlett-Packard</Company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MICROCURRICULAR  (SÌLABO)</dc:title>
  <dc:creator>Dirección General Académica</dc:creator>
  <cp:lastModifiedBy>diego enriquez</cp:lastModifiedBy>
  <cp:revision>2</cp:revision>
  <cp:lastPrinted>2013-09-07T20:28:00Z</cp:lastPrinted>
  <dcterms:created xsi:type="dcterms:W3CDTF">2015-02-06T20:52:00Z</dcterms:created>
  <dcterms:modified xsi:type="dcterms:W3CDTF">2015-02-06T20:52:00Z</dcterms:modified>
</cp:coreProperties>
</file>